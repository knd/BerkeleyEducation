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b/>
          <w:bCs/>
          <w:rtl w:val="0"/>
        </w:rPr>
        <w:t>Group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CS</w:t>
      </w:r>
      <w:r>
        <w:rPr>
          <w:b/>
          <w:bCs/>
          <w:rtl w:val="0"/>
        </w:rPr>
        <w:t>162 [</w:t>
      </w:r>
      <w:r>
        <w:rPr>
          <w:b/>
          <w:bCs/>
          <w:rtl w:val="0"/>
        </w:rPr>
        <w:t>Ohhhh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:]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</w:rPr>
        <w:t>Task</w:t>
      </w:r>
      <w:r>
        <w:rPr>
          <w:b/>
          <w:bCs/>
          <w:sz w:val="36"/>
          <w:szCs w:val="36"/>
          <w:rtl w:val="0"/>
        </w:rPr>
        <w:t xml:space="preserve"> 1: </w:t>
      </w:r>
      <w:r>
        <w:rPr>
          <w:b/>
          <w:bCs/>
          <w:sz w:val="36"/>
          <w:szCs w:val="36"/>
          <w:rtl w:val="0"/>
        </w:rPr>
        <w:t>Implement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KThread</w:t>
      </w:r>
      <w:r>
        <w:rPr>
          <w:b/>
          <w:bCs/>
          <w:sz w:val="36"/>
          <w:szCs w:val="36"/>
          <w:rtl w:val="0"/>
        </w:rPr>
        <w:t>.</w:t>
      </w:r>
      <w:r>
        <w:rPr>
          <w:b/>
          <w:bCs/>
          <w:sz w:val="36"/>
          <w:szCs w:val="36"/>
          <w:rtl w:val="0"/>
        </w:rPr>
        <w:t>join</w:t>
      </w:r>
      <w:r>
        <w:rPr>
          <w:b/>
          <w:bCs/>
          <w:sz w:val="36"/>
          <w:szCs w:val="36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b/>
          <w:bCs/>
          <w:rtl w:val="0"/>
        </w:rPr>
        <w:t>KThread</w:t>
      </w:r>
      <w:r>
        <w:rPr>
          <w:rtl w:val="0"/>
        </w:rPr>
        <w:t xml:space="preserve"> </w:t>
      </w:r>
      <w:r>
        <w:rPr>
          <w:rtl w:val="0"/>
        </w:rPr>
        <w:t>class</w:t>
      </w:r>
      <w:r>
        <w:rPr>
          <w:rtl w:val="0"/>
        </w:rPr>
        <w:t xml:space="preserve">,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include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boolean</w:t>
      </w:r>
      <w:r>
        <w:rPr>
          <w:rtl w:val="0"/>
        </w:rPr>
        <w:t xml:space="preserve"> </w:t>
      </w:r>
      <w:r>
        <w:rPr>
          <w:b/>
          <w:bCs/>
          <w:rtl w:val="0"/>
        </w:rPr>
        <w:t>joinCalled</w:t>
      </w:r>
      <w:r>
        <w:rPr>
          <w:rtl w:val="0"/>
        </w:rPr>
        <w:t xml:space="preserve">,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keep</w:t>
      </w:r>
      <w:r>
        <w:rPr>
          <w:rtl w:val="0"/>
        </w:rPr>
        <w:t xml:space="preserve"> </w:t>
      </w:r>
      <w:r>
        <w:rPr>
          <w:rtl w:val="0"/>
        </w:rPr>
        <w:t>track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whether</w:t>
      </w:r>
      <w:r>
        <w:rPr>
          <w:rtl w:val="0"/>
        </w:rPr>
        <w:t xml:space="preserve"> </w:t>
      </w:r>
      <w:r>
        <w:rPr>
          <w:b/>
          <w:bCs/>
          <w:rtl w:val="0"/>
        </w:rPr>
        <w:t>join</w:t>
      </w:r>
      <w:r>
        <w:rPr>
          <w:b/>
          <w:bCs/>
          <w:rtl w:val="0"/>
        </w:rPr>
        <w:t>()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already</w:t>
      </w:r>
      <w:r>
        <w:rPr>
          <w:rtl w:val="0"/>
        </w:rPr>
        <w:t xml:space="preserve"> </w:t>
      </w:r>
      <w:r>
        <w:rPr>
          <w:rtl w:val="0"/>
        </w:rPr>
        <w:t>been</w:t>
      </w:r>
      <w:r>
        <w:rPr>
          <w:rtl w:val="0"/>
        </w:rPr>
        <w:t xml:space="preserve"> </w:t>
      </w:r>
      <w:r>
        <w:rPr>
          <w:rtl w:val="0"/>
        </w:rPr>
        <w:t>called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KThread</w:t>
      </w:r>
      <w:r>
        <w:rPr>
          <w:rtl w:val="0"/>
        </w:rPr>
        <w:t xml:space="preserve">,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well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field</w:t>
      </w:r>
      <w:r>
        <w:rPr>
          <w:rtl w:val="0"/>
        </w:rPr>
        <w:t xml:space="preserve"> </w:t>
      </w:r>
      <w:r>
        <w:rPr>
          <w:b/>
          <w:bCs/>
          <w:rtl w:val="0"/>
        </w:rPr>
        <w:t>KThread</w:t>
      </w:r>
      <w:r>
        <w:rPr>
          <w:rtl w:val="0"/>
        </w:rPr>
        <w:t xml:space="preserve">,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keep</w:t>
      </w:r>
      <w:r>
        <w:rPr>
          <w:rtl w:val="0"/>
        </w:rPr>
        <w:t xml:space="preserve"> </w:t>
      </w:r>
      <w:r>
        <w:rPr>
          <w:rtl w:val="0"/>
        </w:rPr>
        <w:t>track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thread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called</w:t>
      </w:r>
      <w:r>
        <w:rPr>
          <w:rtl w:val="0"/>
        </w:rPr>
        <w:t xml:space="preserve"> </w:t>
      </w:r>
      <w:r>
        <w:rPr>
          <w:i/>
          <w:iCs/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KThread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Implement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Fields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 xml:space="preserve">// </w:t>
      </w:r>
      <w:r>
        <w:rPr>
          <w:rFonts w:ascii="Courier New" w:eastAsia="Courier New" w:hAnsi="Courier New" w:cs="Courier New"/>
          <w:rtl w:val="0"/>
        </w:rPr>
        <w:t>true</w:t>
      </w:r>
      <w:r>
        <w:rPr>
          <w:rFonts w:ascii="Courier New" w:eastAsia="Courier New" w:hAnsi="Courier New" w:cs="Courier New"/>
          <w:rtl w:val="0"/>
        </w:rPr>
        <w:t xml:space="preserve">: </w:t>
      </w:r>
      <w:r>
        <w:rPr>
          <w:rFonts w:ascii="Courier New" w:eastAsia="Courier New" w:hAnsi="Courier New" w:cs="Courier New"/>
          <w:rtl w:val="0"/>
        </w:rPr>
        <w:t>this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KThread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already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called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join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 xml:space="preserve">// </w:t>
      </w:r>
      <w:r>
        <w:rPr>
          <w:rFonts w:ascii="Courier New" w:eastAsia="Courier New" w:hAnsi="Courier New" w:cs="Courier New"/>
          <w:rtl w:val="0"/>
        </w:rPr>
        <w:t>false</w:t>
      </w:r>
      <w:r>
        <w:rPr>
          <w:rFonts w:ascii="Courier New" w:eastAsia="Courier New" w:hAnsi="Courier New" w:cs="Courier New"/>
          <w:rtl w:val="0"/>
        </w:rPr>
        <w:t xml:space="preserve">: </w:t>
      </w:r>
      <w:r>
        <w:rPr>
          <w:rFonts w:ascii="Courier New" w:eastAsia="Courier New" w:hAnsi="Courier New" w:cs="Courier New"/>
          <w:rtl w:val="0"/>
        </w:rPr>
        <w:t>otherwise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boolean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joinCalled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 xml:space="preserve">// </w:t>
      </w:r>
      <w:r>
        <w:rPr>
          <w:rFonts w:ascii="Courier New" w:eastAsia="Courier New" w:hAnsi="Courier New" w:cs="Courier New"/>
          <w:rtl w:val="0"/>
        </w:rPr>
        <w:t>need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store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that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called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KThread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KThread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joinThread</w:t>
      </w:r>
      <w:r>
        <w:rPr>
          <w:rFonts w:ascii="Courier New" w:eastAsia="Courier New" w:hAnsi="Courier New" w:cs="Courier New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join</w:t>
      </w:r>
      <w:r>
        <w:rPr>
          <w:rFonts w:ascii="Courier New" w:eastAsia="Courier New" w:hAnsi="Courier New" w:cs="Courier New"/>
          <w:b/>
          <w:bCs/>
          <w:rtl w:val="0"/>
        </w:rPr>
        <w:t>()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method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will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first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check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if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has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already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been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called</w:t>
      </w:r>
      <w:r>
        <w:rPr>
          <w:rFonts w:ascii="Courier New" w:eastAsia="Courier New" w:hAnsi="Courier New" w:cs="Courier New"/>
          <w:rtl w:val="0"/>
        </w:rPr>
        <w:t xml:space="preserve">. </w:t>
      </w:r>
      <w:r>
        <w:rPr>
          <w:rFonts w:ascii="Courier New" w:eastAsia="Courier New" w:hAnsi="Courier New" w:cs="Courier New"/>
          <w:rtl w:val="0"/>
        </w:rPr>
        <w:t>If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hasn</w:t>
      </w:r>
      <w:r>
        <w:rPr>
          <w:rFonts w:ascii="Courier New" w:eastAsia="Courier New" w:hAnsi="Courier New" w:cs="Courier New"/>
          <w:rtl w:val="0"/>
        </w:rPr>
        <w:t>’</w:t>
      </w:r>
      <w:r>
        <w:rPr>
          <w:rFonts w:ascii="Courier New" w:eastAsia="Courier New" w:hAnsi="Courier New" w:cs="Courier New"/>
          <w:rtl w:val="0"/>
        </w:rPr>
        <w:t>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been</w:t>
      </w:r>
      <w:r>
        <w:rPr>
          <w:rFonts w:ascii="Courier New" w:eastAsia="Courier New" w:hAnsi="Courier New" w:cs="Courier New"/>
          <w:rtl w:val="0"/>
        </w:rPr>
        <w:t xml:space="preserve">, </w:t>
      </w:r>
      <w:r>
        <w:rPr>
          <w:rFonts w:ascii="Courier New" w:eastAsia="Courier New" w:hAnsi="Courier New" w:cs="Courier New"/>
          <w:rtl w:val="0"/>
        </w:rPr>
        <w:t>then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will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keep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track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of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which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made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call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join</w:t>
      </w:r>
      <w:r>
        <w:rPr>
          <w:rFonts w:ascii="Courier New" w:eastAsia="Courier New" w:hAnsi="Courier New" w:cs="Courier New"/>
          <w:b/>
          <w:bCs/>
          <w:rtl w:val="0"/>
        </w:rPr>
        <w:t>()</w:t>
      </w:r>
      <w:r>
        <w:rPr>
          <w:rFonts w:ascii="Courier New" w:eastAsia="Courier New" w:hAnsi="Courier New" w:cs="Courier New"/>
          <w:rtl w:val="0"/>
        </w:rPr>
        <w:t xml:space="preserve">, </w:t>
      </w:r>
      <w:r>
        <w:rPr>
          <w:rFonts w:ascii="Courier New" w:eastAsia="Courier New" w:hAnsi="Courier New" w:cs="Courier New"/>
          <w:rtl w:val="0"/>
        </w:rPr>
        <w:t>as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well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running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i/>
          <w:iCs/>
          <w:rtl w:val="0"/>
        </w:rPr>
        <w:t>this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b/>
          <w:bCs/>
        </w:rPr>
      </w:pPr>
      <w:r>
        <w:rPr>
          <w:b/>
          <w:bCs/>
          <w:rtl w:val="0"/>
        </w:rPr>
        <w:t>Implement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join</w:t>
      </w:r>
      <w:r>
        <w:rPr>
          <w:b/>
          <w:bCs/>
          <w:rtl w:val="0"/>
        </w:rPr>
        <w:t>():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join</w:t>
      </w:r>
      <w:r>
        <w:rPr>
          <w:rFonts w:ascii="Courier New" w:eastAsia="Courier New" w:hAnsi="Courier New" w:cs="Courier New"/>
          <w:rtl w:val="0"/>
        </w:rPr>
        <w:t xml:space="preserve">()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if</w:t>
      </w:r>
      <w:r>
        <w:rPr>
          <w:rFonts w:ascii="Courier New" w:eastAsia="Courier New" w:hAnsi="Courier New" w:cs="Courier New"/>
          <w:rtl w:val="0"/>
        </w:rPr>
        <w:t xml:space="preserve"> (</w:t>
      </w:r>
      <w:r>
        <w:rPr>
          <w:rFonts w:ascii="Courier New" w:eastAsia="Courier New" w:hAnsi="Courier New" w:cs="Courier New"/>
          <w:b/>
          <w:bCs/>
          <w:rtl w:val="0"/>
        </w:rPr>
        <w:t>joinCalled</w:t>
      </w:r>
      <w:r>
        <w:rPr>
          <w:rFonts w:ascii="Courier New" w:eastAsia="Courier New" w:hAnsi="Courier New" w:cs="Courier New"/>
          <w:rtl w:val="0"/>
        </w:rPr>
        <w:t>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throws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new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UndefinedException</w:t>
      </w:r>
      <w:r>
        <w:rPr>
          <w:rFonts w:ascii="Courier New" w:eastAsia="Courier New" w:hAnsi="Courier New" w:cs="Courier New"/>
          <w:rtl w:val="0"/>
        </w:rPr>
        <w:t>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disable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interrupts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b/>
          <w:bCs/>
          <w:rtl w:val="0"/>
        </w:rPr>
        <w:t>joinCalled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b/>
          <w:bCs/>
          <w:rtl w:val="0"/>
        </w:rPr>
        <w:t>joinThread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callingThread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this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run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make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donation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callingThread</w:t>
      </w:r>
      <w:r>
        <w:rPr>
          <w:rFonts w:ascii="Courier New" w:eastAsia="Courier New" w:hAnsi="Courier New" w:cs="Courier New"/>
          <w:rtl w:val="0"/>
        </w:rPr>
        <w:t xml:space="preserve"> -&gt; </w:t>
      </w:r>
      <w:r>
        <w:rPr>
          <w:rFonts w:ascii="Courier New" w:eastAsia="Courier New" w:hAnsi="Courier New" w:cs="Courier New"/>
          <w:rtl w:val="0"/>
        </w:rPr>
        <w:t>currentThread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enable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interrupts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finish</w:t>
      </w:r>
      <w:r>
        <w:rPr>
          <w:rFonts w:ascii="Courier New" w:eastAsia="Courier New" w:hAnsi="Courier New" w:cs="Courier New"/>
          <w:b/>
          <w:bCs/>
          <w:rtl w:val="0"/>
        </w:rPr>
        <w:t>()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method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will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ensure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that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that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made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join</w:t>
      </w:r>
      <w:r>
        <w:rPr>
          <w:rFonts w:ascii="Courier New" w:eastAsia="Courier New" w:hAnsi="Courier New" w:cs="Courier New"/>
          <w:b/>
          <w:bCs/>
          <w:rtl w:val="0"/>
        </w:rPr>
        <w:t>()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call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now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resumes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running</w:t>
      </w:r>
      <w:r>
        <w:rPr>
          <w:rFonts w:ascii="Courier New" w:eastAsia="Courier New" w:hAnsi="Courier New" w:cs="Courier New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b/>
          <w:bCs/>
        </w:rPr>
      </w:pPr>
      <w:r>
        <w:rPr>
          <w:b/>
          <w:bCs/>
          <w:rtl w:val="0"/>
        </w:rPr>
        <w:t>Implement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finish</w:t>
      </w:r>
      <w:r>
        <w:rPr>
          <w:b/>
          <w:bCs/>
          <w:rtl w:val="0"/>
        </w:rPr>
        <w:t>():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private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void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finish</w:t>
      </w:r>
      <w:r>
        <w:rPr>
          <w:rFonts w:ascii="Courier New" w:eastAsia="Courier New" w:hAnsi="Courier New" w:cs="Courier New"/>
          <w:rtl w:val="0"/>
        </w:rPr>
        <w:t xml:space="preserve">()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if</w:t>
      </w:r>
      <w:r>
        <w:rPr>
          <w:rFonts w:ascii="Courier New" w:eastAsia="Courier New" w:hAnsi="Courier New" w:cs="Courier New"/>
          <w:rtl w:val="0"/>
        </w:rPr>
        <w:t xml:space="preserve"> (</w:t>
      </w:r>
      <w:r>
        <w:rPr>
          <w:rFonts w:ascii="Courier New" w:eastAsia="Courier New" w:hAnsi="Courier New" w:cs="Courier New"/>
          <w:b/>
          <w:bCs/>
          <w:rtl w:val="0"/>
        </w:rPr>
        <w:t>joinCalled</w:t>
      </w:r>
      <w:r>
        <w:rPr>
          <w:rFonts w:ascii="Courier New" w:eastAsia="Courier New" w:hAnsi="Courier New" w:cs="Courier New"/>
          <w:rtl w:val="0"/>
        </w:rPr>
        <w:t xml:space="preserve">)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nextThread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callingThread</w:t>
      </w:r>
      <w:r>
        <w:rPr>
          <w:rFonts w:ascii="Courier New" w:eastAsia="Courier New" w:hAnsi="Courier New" w:cs="Courier New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nexThread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run</w:t>
      </w:r>
      <w:r>
        <w:rPr>
          <w:rFonts w:ascii="Courier New" w:eastAsia="Courier New" w:hAnsi="Courier New" w:cs="Courier New"/>
          <w:rtl w:val="0"/>
        </w:rPr>
        <w:t>();</w:t>
        <w:br/>
      </w:r>
      <w:r>
        <w:rPr>
          <w:rFonts w:ascii="Courier New" w:eastAsia="Courier New" w:hAnsi="Courier New" w:cs="Courier New"/>
          <w:rtl w:val="0"/>
        </w:rPr>
        <w:t>else</w:t>
      </w:r>
      <w:r>
        <w:rPr>
          <w:rFonts w:ascii="Courier New" w:eastAsia="Courier New" w:hAnsi="Courier New" w:cs="Courier New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// </w:t>
      </w:r>
      <w:r>
        <w:rPr>
          <w:rFonts w:ascii="Courier New" w:eastAsia="Courier New" w:hAnsi="Courier New" w:cs="Courier New"/>
          <w:rtl w:val="0"/>
        </w:rPr>
        <w:t>keep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original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code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from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finish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</w:rPr>
        <w:t>Task</w:t>
      </w:r>
      <w:r>
        <w:rPr>
          <w:b/>
          <w:bCs/>
          <w:sz w:val="36"/>
          <w:szCs w:val="36"/>
          <w:rtl w:val="0"/>
        </w:rPr>
        <w:t xml:space="preserve"> 2: </w:t>
      </w:r>
      <w:r>
        <w:rPr>
          <w:b/>
          <w:bCs/>
          <w:sz w:val="36"/>
          <w:szCs w:val="36"/>
          <w:rtl w:val="0"/>
        </w:rPr>
        <w:t>Implement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Condition</w:t>
      </w:r>
      <w:r>
        <w:rPr>
          <w:b/>
          <w:bCs/>
          <w:sz w:val="36"/>
          <w:szCs w:val="36"/>
          <w:rtl w:val="0"/>
        </w:rPr>
        <w:t>2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class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b/>
          <w:bCs/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state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b/>
          <w:bCs/>
          <w:rtl w:val="0"/>
        </w:rPr>
        <w:t>Condition</w:t>
      </w:r>
      <w:r>
        <w:rPr>
          <w:b/>
          <w:bCs/>
          <w:rtl w:val="0"/>
        </w:rPr>
        <w:t>2</w:t>
      </w:r>
      <w:r>
        <w:rPr>
          <w:rtl w:val="0"/>
        </w:rPr>
        <w:t xml:space="preserve"> </w:t>
      </w:r>
      <w:r>
        <w:rPr>
          <w:rtl w:val="0"/>
        </w:rPr>
        <w:t>includes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lock</w:t>
      </w:r>
      <w:r>
        <w:rPr>
          <w:rtl w:val="0"/>
        </w:rPr>
        <w:t xml:space="preserve"> (</w:t>
      </w:r>
      <w:r>
        <w:rPr>
          <w:rtl w:val="0"/>
        </w:rPr>
        <w:t>Lock</w:t>
      </w:r>
      <w:r>
        <w:rPr>
          <w:rtl w:val="0"/>
        </w:rPr>
        <w:t xml:space="preserve"> </w:t>
      </w:r>
      <w:r>
        <w:rPr>
          <w:rtl w:val="0"/>
        </w:rPr>
        <w:t>conditionLock</w:t>
      </w:r>
      <w:r>
        <w:rPr>
          <w:rtl w:val="0"/>
        </w:rPr>
        <w:t xml:space="preserve">)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lock</w:t>
      </w:r>
      <w:r>
        <w:rPr>
          <w:rtl w:val="0"/>
        </w:rPr>
        <w:t xml:space="preserve"> </w:t>
      </w:r>
      <w:r>
        <w:rPr>
          <w:rtl w:val="0"/>
        </w:rPr>
        <w:t>associated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condition</w:t>
      </w:r>
      <w:r>
        <w:rPr>
          <w:rtl w:val="0"/>
        </w:rPr>
        <w:t xml:space="preserve"> </w:t>
      </w:r>
      <w:r>
        <w:rPr>
          <w:rtl w:val="0"/>
        </w:rPr>
        <w:t>variable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waiting</w:t>
      </w:r>
      <w:r>
        <w:rPr>
          <w:rtl w:val="0"/>
        </w:rPr>
        <w:t xml:space="preserve"> </w:t>
      </w:r>
      <w:r>
        <w:rPr>
          <w:rtl w:val="0"/>
        </w:rPr>
        <w:t>queue</w:t>
      </w:r>
      <w:r>
        <w:rPr>
          <w:rtl w:val="0"/>
        </w:rPr>
        <w:t xml:space="preserve"> (</w:t>
      </w:r>
      <w:r>
        <w:rPr>
          <w:rtl w:val="0"/>
        </w:rPr>
        <w:t>ThreadQueue</w:t>
      </w:r>
      <w:r>
        <w:rPr>
          <w:rtl w:val="0"/>
        </w:rPr>
        <w:t xml:space="preserve"> </w:t>
      </w:r>
      <w:r>
        <w:rPr>
          <w:rtl w:val="0"/>
        </w:rPr>
        <w:t>waitingQueue</w:t>
      </w:r>
      <w:r>
        <w:rPr>
          <w:rtl w:val="0"/>
        </w:rPr>
        <w:t xml:space="preserve">)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 </w:t>
      </w:r>
      <w:r>
        <w:rPr>
          <w:rtl w:val="0"/>
        </w:rPr>
        <w:t>structure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thread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sleep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Impelement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for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sleep</w:t>
      </w:r>
      <w:r>
        <w:rPr>
          <w:b/>
          <w:bCs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ab/>
      </w:r>
      <w:r>
        <w:rPr>
          <w:rFonts w:ascii="Courier New" w:eastAsia="Courier New" w:hAnsi="Courier New" w:cs="Courier New"/>
          <w:b/>
          <w:bCs/>
          <w:rtl w:val="0"/>
        </w:rPr>
        <w:t>Condition</w:t>
      </w:r>
      <w:r>
        <w:rPr>
          <w:rFonts w:ascii="Courier New" w:eastAsia="Courier New" w:hAnsi="Courier New" w:cs="Courier New"/>
          <w:b/>
          <w:bCs/>
          <w:rtl w:val="0"/>
        </w:rPr>
        <w:t>2::</w:t>
      </w:r>
      <w:r>
        <w:rPr>
          <w:rFonts w:ascii="Courier New" w:eastAsia="Courier New" w:hAnsi="Courier New" w:cs="Courier New"/>
          <w:b/>
          <w:bCs/>
          <w:rtl w:val="0"/>
        </w:rPr>
        <w:t>sleep</w:t>
      </w:r>
      <w:r>
        <w:rPr>
          <w:rFonts w:ascii="Courier New" w:eastAsia="Courier New" w:hAnsi="Courier New" w:cs="Courier New"/>
          <w:b/>
          <w:bCs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Assert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hold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by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currenThread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conditionLock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Release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interruption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disabled</w:t>
      </w:r>
      <w:r>
        <w:rPr>
          <w:rFonts w:ascii="Courier New" w:eastAsia="Courier New" w:hAnsi="Courier New" w:cs="Courier New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add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currentThread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waitingQueue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currentThread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Sleep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conditionLock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Acquire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interruption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enabled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Implement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for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wake</w:t>
      </w:r>
      <w:r>
        <w:rPr>
          <w:b/>
          <w:bCs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ab/>
      </w:r>
      <w:r>
        <w:rPr>
          <w:rFonts w:ascii="Courier New" w:eastAsia="Courier New" w:hAnsi="Courier New" w:cs="Courier New"/>
          <w:b/>
          <w:bCs/>
          <w:rtl w:val="0"/>
        </w:rPr>
        <w:t>Condtion</w:t>
      </w:r>
      <w:r>
        <w:rPr>
          <w:rFonts w:ascii="Courier New" w:eastAsia="Courier New" w:hAnsi="Courier New" w:cs="Courier New"/>
          <w:b/>
          <w:bCs/>
          <w:rtl w:val="0"/>
        </w:rPr>
        <w:t>2::</w:t>
      </w:r>
      <w:r>
        <w:rPr>
          <w:rFonts w:ascii="Courier New" w:eastAsia="Courier New" w:hAnsi="Courier New" w:cs="Courier New"/>
          <w:b/>
          <w:bCs/>
          <w:rtl w:val="0"/>
        </w:rPr>
        <w:t>wake</w:t>
      </w:r>
      <w:r>
        <w:rPr>
          <w:rFonts w:ascii="Courier New" w:eastAsia="Courier New" w:hAnsi="Courier New" w:cs="Courier New"/>
          <w:b/>
          <w:bCs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Assert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hold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by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currentThread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interruption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disabled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nextThread</w:t>
      </w:r>
      <w:r>
        <w:rPr>
          <w:rFonts w:ascii="Courier New" w:eastAsia="Courier New" w:hAnsi="Courier New" w:cs="Courier New"/>
          <w:rtl w:val="0"/>
        </w:rPr>
        <w:t xml:space="preserve"> ← </w:t>
      </w:r>
      <w:r>
        <w:rPr>
          <w:rFonts w:ascii="Courier New" w:eastAsia="Courier New" w:hAnsi="Courier New" w:cs="Courier New"/>
          <w:rtl w:val="0"/>
        </w:rPr>
        <w:t>waitingQueue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chooses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next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run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if</w:t>
      </w:r>
      <w:r>
        <w:rPr>
          <w:rFonts w:ascii="Courier New" w:eastAsia="Courier New" w:hAnsi="Courier New" w:cs="Courier New"/>
          <w:rtl w:val="0"/>
        </w:rPr>
        <w:t xml:space="preserve"> (</w:t>
      </w:r>
      <w:r>
        <w:rPr>
          <w:rFonts w:ascii="Courier New" w:eastAsia="Courier New" w:hAnsi="Courier New" w:cs="Courier New"/>
          <w:rtl w:val="0"/>
        </w:rPr>
        <w:t>nextThread</w:t>
      </w:r>
      <w:r>
        <w:rPr>
          <w:rFonts w:ascii="Courier New" w:eastAsia="Courier New" w:hAnsi="Courier New" w:cs="Courier New"/>
          <w:rtl w:val="0"/>
        </w:rPr>
        <w:t xml:space="preserve"> != </w:t>
      </w:r>
      <w:r>
        <w:rPr>
          <w:rFonts w:ascii="Courier New" w:eastAsia="Courier New" w:hAnsi="Courier New" w:cs="Courier New"/>
          <w:rtl w:val="0"/>
        </w:rPr>
        <w:t>null</w:t>
      </w:r>
      <w:r>
        <w:rPr>
          <w:rFonts w:ascii="Courier New" w:eastAsia="Courier New" w:hAnsi="Courier New" w:cs="Courier New"/>
          <w:rtl w:val="0"/>
        </w:rPr>
        <w:t xml:space="preserve">)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  <w:r>
        <w:rPr>
          <w:rFonts w:ascii="Courier New" w:eastAsia="Courier New" w:hAnsi="Courier New" w:cs="Courier New"/>
          <w:rtl w:val="0"/>
        </w:rPr>
        <w:t>nextThread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Ready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interruption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enabled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Implement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for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wakeAll</w:t>
      </w:r>
      <w:r>
        <w:rPr>
          <w:b/>
          <w:bCs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ab/>
      </w:r>
      <w:r>
        <w:rPr>
          <w:rFonts w:ascii="Courier New" w:eastAsia="Courier New" w:hAnsi="Courier New" w:cs="Courier New"/>
          <w:b/>
          <w:bCs/>
          <w:rtl w:val="0"/>
        </w:rPr>
        <w:t>Condition</w:t>
      </w:r>
      <w:r>
        <w:rPr>
          <w:rFonts w:ascii="Courier New" w:eastAsia="Courier New" w:hAnsi="Courier New" w:cs="Courier New"/>
          <w:b/>
          <w:bCs/>
          <w:rtl w:val="0"/>
        </w:rPr>
        <w:t>2:</w:t>
      </w:r>
      <w:r>
        <w:rPr>
          <w:rFonts w:ascii="Courier New" w:eastAsia="Courier New" w:hAnsi="Courier New" w:cs="Courier New"/>
          <w:b/>
          <w:bCs/>
          <w:rtl w:val="0"/>
        </w:rPr>
        <w:t>wakeAll</w:t>
      </w:r>
      <w:r>
        <w:rPr>
          <w:rFonts w:ascii="Courier New" w:eastAsia="Courier New" w:hAnsi="Courier New" w:cs="Courier New"/>
          <w:b/>
          <w:bCs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Assert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hold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by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currenThread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nextThread</w:t>
      </w:r>
      <w:r>
        <w:rPr>
          <w:rFonts w:ascii="Courier New" w:eastAsia="Courier New" w:hAnsi="Courier New" w:cs="Courier New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interruption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disabled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nextThread</w:t>
      </w:r>
      <w:r>
        <w:rPr>
          <w:rFonts w:ascii="Courier New" w:eastAsia="Courier New" w:hAnsi="Courier New" w:cs="Courier New"/>
          <w:rtl w:val="0"/>
        </w:rPr>
        <w:t xml:space="preserve"> ← </w:t>
      </w:r>
      <w:r>
        <w:rPr>
          <w:rFonts w:ascii="Courier New" w:eastAsia="Courier New" w:hAnsi="Courier New" w:cs="Courier New"/>
          <w:rtl w:val="0"/>
        </w:rPr>
        <w:t>watingQueue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choose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next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run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while</w:t>
      </w:r>
      <w:r>
        <w:rPr>
          <w:rFonts w:ascii="Courier New" w:eastAsia="Courier New" w:hAnsi="Courier New" w:cs="Courier New"/>
          <w:rtl w:val="0"/>
        </w:rPr>
        <w:t xml:space="preserve"> (</w:t>
      </w:r>
      <w:r>
        <w:rPr>
          <w:rFonts w:ascii="Courier New" w:eastAsia="Courier New" w:hAnsi="Courier New" w:cs="Courier New"/>
          <w:rtl w:val="0"/>
        </w:rPr>
        <w:t>nexThread</w:t>
      </w:r>
      <w:r>
        <w:rPr>
          <w:rFonts w:ascii="Courier New" w:eastAsia="Courier New" w:hAnsi="Courier New" w:cs="Courier New"/>
          <w:rtl w:val="0"/>
        </w:rPr>
        <w:t xml:space="preserve"> != </w:t>
      </w:r>
      <w:r>
        <w:rPr>
          <w:rFonts w:ascii="Courier New" w:eastAsia="Courier New" w:hAnsi="Courier New" w:cs="Courier New"/>
          <w:rtl w:val="0"/>
        </w:rPr>
        <w:t>null</w:t>
      </w:r>
      <w:r>
        <w:rPr>
          <w:rFonts w:ascii="Courier New" w:eastAsia="Courier New" w:hAnsi="Courier New" w:cs="Courier New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  <w:r>
        <w:rPr>
          <w:rFonts w:ascii="Courier New" w:eastAsia="Courier New" w:hAnsi="Courier New" w:cs="Courier New"/>
          <w:rtl w:val="0"/>
        </w:rPr>
        <w:t>nextThread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Ready</w:t>
      </w:r>
      <w:r>
        <w:rPr>
          <w:rFonts w:ascii="Courier New" w:eastAsia="Courier New" w:hAnsi="Courier New" w:cs="Courier New"/>
          <w:rtl w:val="0"/>
        </w:rPr>
        <w:t>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  <w:r>
        <w:rPr>
          <w:rFonts w:ascii="Courier New" w:eastAsia="Courier New" w:hAnsi="Courier New" w:cs="Courier New"/>
          <w:rtl w:val="0"/>
        </w:rPr>
        <w:t>choose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nextThread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run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from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waitingQueue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enable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interruption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</w:rPr>
        <w:t>Task</w:t>
      </w:r>
      <w:r>
        <w:rPr>
          <w:b/>
          <w:bCs/>
          <w:sz w:val="36"/>
          <w:szCs w:val="36"/>
          <w:rtl w:val="0"/>
        </w:rPr>
        <w:t xml:space="preserve"> 3: </w:t>
      </w:r>
      <w:r>
        <w:rPr>
          <w:b/>
          <w:bCs/>
          <w:sz w:val="36"/>
          <w:szCs w:val="36"/>
          <w:rtl w:val="0"/>
        </w:rPr>
        <w:t>Implement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Alarm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class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Alarm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inner</w:t>
      </w:r>
      <w:r>
        <w:rPr>
          <w:rtl w:val="0"/>
        </w:rPr>
        <w:t xml:space="preserve"> </w:t>
      </w:r>
      <w:r>
        <w:rPr>
          <w:rtl w:val="0"/>
        </w:rPr>
        <w:t>class</w:t>
      </w:r>
      <w:r>
        <w:rPr>
          <w:rtl w:val="0"/>
        </w:rPr>
        <w:t xml:space="preserve">, </w:t>
      </w:r>
      <w:r>
        <w:rPr>
          <w:rFonts w:ascii="Courier New" w:eastAsia="Courier New" w:hAnsi="Courier New" w:cs="Courier New"/>
          <w:rtl w:val="0"/>
        </w:rPr>
        <w:t>WaitingThread</w:t>
      </w:r>
      <w:r>
        <w:rPr>
          <w:rtl w:val="0"/>
        </w:rPr>
        <w:t xml:space="preserve">. 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state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WaitingThread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include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reference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KThread</w:t>
      </w:r>
      <w:r>
        <w:rPr>
          <w:rFonts w:ascii="Courier New" w:eastAsia="Courier New" w:hAnsi="Courier New" w:cs="Courier New"/>
          <w:rtl w:val="0"/>
        </w:rPr>
        <w:t xml:space="preserve"> (</w:t>
      </w:r>
      <w:r>
        <w:rPr>
          <w:rFonts w:ascii="Courier New" w:eastAsia="Courier New" w:hAnsi="Courier New" w:cs="Courier New"/>
          <w:rtl w:val="0"/>
        </w:rPr>
        <w:t>KThread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>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associated</w:t>
      </w:r>
      <w:r>
        <w:rPr>
          <w:rtl w:val="0"/>
        </w:rPr>
        <w:t xml:space="preserve"> </w:t>
      </w:r>
      <w:r>
        <w:rPr>
          <w:rtl w:val="0"/>
        </w:rPr>
        <w:t>wait</w:t>
      </w:r>
      <w:r>
        <w:rPr>
          <w:rtl w:val="0"/>
        </w:rPr>
        <w:t xml:space="preserve"> </w:t>
      </w:r>
      <w:r>
        <w:rPr>
          <w:rtl w:val="0"/>
        </w:rPr>
        <w:t>time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thread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wait</w:t>
      </w:r>
      <w:r>
        <w:rPr>
          <w:rtl w:val="0"/>
        </w:rPr>
        <w:t xml:space="preserve">  </w:t>
      </w:r>
      <w:r>
        <w:rPr>
          <w:rtl w:val="0"/>
        </w:rPr>
        <w:t>before</w:t>
      </w:r>
      <w:r>
        <w:rPr>
          <w:rtl w:val="0"/>
        </w:rPr>
        <w:t xml:space="preserve"> </w:t>
      </w:r>
      <w:r>
        <w:rPr>
          <w:rtl w:val="0"/>
        </w:rPr>
        <w:t>waking</w:t>
      </w:r>
      <w:r>
        <w:rPr>
          <w:rtl w:val="0"/>
        </w:rPr>
        <w:t xml:space="preserve"> </w:t>
      </w:r>
      <w:r>
        <w:rPr>
          <w:rtl w:val="0"/>
        </w:rPr>
        <w:t>up</w:t>
      </w:r>
      <w:r>
        <w:rPr>
          <w:rtl w:val="0"/>
        </w:rPr>
        <w:t xml:space="preserve"> (</w:t>
      </w:r>
      <w:r>
        <w:rPr>
          <w:rtl w:val="0"/>
        </w:rPr>
        <w:t>long</w:t>
      </w:r>
      <w:r>
        <w:rPr>
          <w:rtl w:val="0"/>
        </w:rPr>
        <w:t xml:space="preserve"> </w:t>
      </w:r>
      <w:r>
        <w:rPr>
          <w:rtl w:val="0"/>
        </w:rPr>
        <w:t>time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Also</w:t>
      </w:r>
      <w:r>
        <w:rPr>
          <w:rtl w:val="0"/>
        </w:rPr>
        <w:t xml:space="preserve">,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Alarm</w:t>
      </w:r>
      <w:r>
        <w:rPr>
          <w:rtl w:val="0"/>
        </w:rPr>
        <w:t xml:space="preserve"> </w:t>
      </w:r>
      <w:r>
        <w:rPr>
          <w:rtl w:val="0"/>
        </w:rPr>
        <w:t>class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include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priority</w:t>
      </w:r>
      <w:r>
        <w:rPr>
          <w:rtl w:val="0"/>
        </w:rPr>
        <w:t xml:space="preserve"> </w:t>
      </w:r>
      <w:r>
        <w:rPr>
          <w:rtl w:val="0"/>
        </w:rPr>
        <w:t>queue</w:t>
      </w:r>
      <w:r>
        <w:rPr>
          <w:rtl w:val="0"/>
        </w:rPr>
        <w:t xml:space="preserve"> (</w:t>
      </w:r>
      <w:r>
        <w:rPr>
          <w:rFonts w:ascii="Courier New" w:eastAsia="Courier New" w:hAnsi="Courier New" w:cs="Courier New"/>
          <w:rtl w:val="0"/>
        </w:rPr>
        <w:t>PriorityQueue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waitingThreadsQueue</w:t>
      </w:r>
      <w:r>
        <w:rPr>
          <w:rFonts w:ascii="Courier New" w:eastAsia="Courier New" w:hAnsi="Courier New" w:cs="Courier New"/>
          <w:rtl w:val="0"/>
        </w:rPr>
        <w:t xml:space="preserve">)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objects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WaitingThread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tl w:val="0"/>
        </w:rPr>
        <w:t>class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its</w:t>
      </w:r>
      <w:r>
        <w:rPr>
          <w:rtl w:val="0"/>
        </w:rPr>
        <w:t xml:space="preserve"> </w:t>
      </w:r>
      <w:r>
        <w:rPr>
          <w:rtl w:val="0"/>
        </w:rPr>
        <w:t>priority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based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waiting</w:t>
      </w:r>
      <w:r>
        <w:rPr>
          <w:rtl w:val="0"/>
        </w:rPr>
        <w:t xml:space="preserve"> </w:t>
      </w:r>
      <w:r>
        <w:rPr>
          <w:rtl w:val="0"/>
        </w:rPr>
        <w:t>time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thread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b/>
          <w:bCs/>
        </w:rPr>
      </w:pPr>
      <w:r>
        <w:rPr>
          <w:rFonts w:ascii="Ubuntu" w:eastAsia="Ubuntu" w:hAnsi="Ubuntu" w:cs="Ubuntu"/>
          <w:b/>
          <w:bCs/>
          <w:rtl w:val="0"/>
        </w:rPr>
        <w:t>Implement</w:t>
      </w:r>
      <w:r>
        <w:rPr>
          <w:rFonts w:ascii="Ubuntu" w:eastAsia="Ubuntu" w:hAnsi="Ubuntu" w:cs="Ubuntu"/>
          <w:b/>
          <w:bCs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waitUntil</w:t>
      </w:r>
      <w:r>
        <w:rPr>
          <w:rFonts w:ascii="Courier New" w:eastAsia="Courier New" w:hAnsi="Courier New" w:cs="Courier New"/>
          <w:b/>
          <w:bCs/>
          <w:rtl w:val="0"/>
        </w:rPr>
        <w:t>(</w:t>
      </w:r>
      <w:r>
        <w:rPr>
          <w:rFonts w:ascii="Courier New" w:eastAsia="Courier New" w:hAnsi="Courier New" w:cs="Courier New"/>
          <w:b/>
          <w:bCs/>
          <w:rtl w:val="0"/>
        </w:rPr>
        <w:t>time</w:t>
      </w:r>
      <w:r>
        <w:rPr>
          <w:rFonts w:ascii="Courier New" w:eastAsia="Courier New" w:hAnsi="Courier New" w:cs="Courier New"/>
          <w:b/>
          <w:bCs/>
          <w:rtl w:val="0"/>
        </w:rPr>
        <w:t>)</w:t>
      </w:r>
      <w:r>
        <w:rPr>
          <w:rFonts w:ascii="Ubuntu" w:eastAsia="Ubuntu" w:hAnsi="Ubuntu" w:cs="Ubuntu"/>
          <w:b/>
          <w:bCs/>
          <w:rtl w:val="0"/>
        </w:rPr>
        <w:t xml:space="preserve"> </w:t>
      </w:r>
      <w:r>
        <w:rPr>
          <w:rFonts w:ascii="Ubuntu" w:eastAsia="Ubuntu" w:hAnsi="Ubuntu" w:cs="Ubuntu"/>
          <w:b/>
          <w:bCs/>
          <w:rtl w:val="0"/>
        </w:rPr>
        <w:t>method</w:t>
      </w:r>
      <w:r>
        <w:rPr>
          <w:rFonts w:ascii="Ubuntu" w:eastAsia="Ubuntu" w:hAnsi="Ubuntu" w:cs="Ubuntu"/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Alarm</w:t>
      </w:r>
      <w:r>
        <w:rPr>
          <w:rFonts w:ascii="Courier New" w:eastAsia="Courier New" w:hAnsi="Courier New" w:cs="Courier New"/>
          <w:rtl w:val="0"/>
        </w:rPr>
        <w:t>::</w:t>
      </w:r>
      <w:r>
        <w:rPr>
          <w:rFonts w:ascii="Courier New" w:eastAsia="Courier New" w:hAnsi="Courier New" w:cs="Courier New"/>
          <w:rtl w:val="0"/>
        </w:rPr>
        <w:t>waitUntil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time</w:t>
      </w:r>
      <w:r>
        <w:rPr>
          <w:rFonts w:ascii="Courier New" w:eastAsia="Courier New" w:hAnsi="Courier New" w:cs="Courier New"/>
          <w:rtl w:val="0"/>
        </w:rPr>
        <w:t>)</w:t>
        <w:br/>
        <w:t xml:space="preserve">    </w:t>
        <w:tab/>
        <w:tab/>
      </w:r>
      <w:r>
        <w:rPr>
          <w:rFonts w:ascii="Courier New" w:eastAsia="Courier New" w:hAnsi="Courier New" w:cs="Courier New"/>
          <w:rtl w:val="0"/>
        </w:rPr>
        <w:t>Interruption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disabled</w:t>
      </w:r>
      <w:r>
        <w:rPr>
          <w:rFonts w:ascii="Courier New" w:eastAsia="Courier New" w:hAnsi="Courier New" w:cs="Courier New"/>
          <w:rtl w:val="0"/>
        </w:rPr>
        <w:br/>
        <w:t xml:space="preserve">    </w:t>
        <w:tab/>
        <w:tab/>
      </w:r>
      <w:r>
        <w:rPr>
          <w:rFonts w:ascii="Courier New" w:eastAsia="Courier New" w:hAnsi="Courier New" w:cs="Courier New"/>
          <w:rtl w:val="0"/>
        </w:rPr>
        <w:t>waitingThread</w:t>
      </w:r>
      <w:r>
        <w:rPr>
          <w:rFonts w:ascii="Courier New" w:eastAsia="Courier New" w:hAnsi="Courier New" w:cs="Courier New"/>
          <w:rtl w:val="0"/>
        </w:rPr>
        <w:t xml:space="preserve"> ← </w:t>
      </w:r>
      <w:r>
        <w:rPr>
          <w:rFonts w:ascii="Courier New" w:eastAsia="Courier New" w:hAnsi="Courier New" w:cs="Courier New"/>
          <w:rtl w:val="0"/>
        </w:rPr>
        <w:t>new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WaitingThread</w:t>
      </w:r>
      <w:r>
        <w:rPr>
          <w:rFonts w:ascii="Courier New" w:eastAsia="Courier New" w:hAnsi="Courier New" w:cs="Courier New"/>
          <w:rtl w:val="0"/>
        </w:rPr>
        <w:t>()</w:t>
        <w:br/>
        <w:t xml:space="preserve">    </w:t>
        <w:tab/>
        <w:tab/>
      </w:r>
      <w:r>
        <w:rPr>
          <w:rFonts w:ascii="Courier New" w:eastAsia="Courier New" w:hAnsi="Courier New" w:cs="Courier New"/>
          <w:rtl w:val="0"/>
        </w:rPr>
        <w:t>Add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waitingThread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waitingThreadsQueue</w:t>
      </w:r>
      <w:r>
        <w:rPr>
          <w:rFonts w:ascii="Courier New" w:eastAsia="Courier New" w:hAnsi="Courier New" w:cs="Courier New"/>
          <w:rtl w:val="0"/>
        </w:rPr>
        <w:br/>
        <w:t xml:space="preserve">    </w:t>
        <w:tab/>
        <w:tab/>
      </w:r>
      <w:r>
        <w:rPr>
          <w:rFonts w:ascii="Courier New" w:eastAsia="Courier New" w:hAnsi="Courier New" w:cs="Courier New"/>
          <w:rtl w:val="0"/>
        </w:rPr>
        <w:t>currentThread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Sleep</w:t>
      </w:r>
      <w:r>
        <w:rPr>
          <w:rFonts w:ascii="Courier New" w:eastAsia="Courier New" w:hAnsi="Courier New" w:cs="Courier New"/>
          <w:rtl w:val="0"/>
        </w:rPr>
        <w:t>();</w:t>
        <w:br/>
        <w:t xml:space="preserve">   </w:t>
        <w:tab/>
        <w:t xml:space="preserve"> </w:t>
        <w:tab/>
      </w:r>
      <w:r>
        <w:rPr>
          <w:rFonts w:ascii="Courier New" w:eastAsia="Courier New" w:hAnsi="Courier New" w:cs="Courier New"/>
          <w:rtl w:val="0"/>
        </w:rPr>
        <w:t>Interruption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enabled</w:t>
      </w:r>
      <w:r>
        <w:rPr>
          <w:rFonts w:ascii="Ubuntu" w:eastAsia="Ubuntu" w:hAnsi="Ubuntu" w:cs="Ubuntu"/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b/>
          <w:bCs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b/>
          <w:bCs/>
        </w:rPr>
      </w:pPr>
      <w:r>
        <w:rPr>
          <w:rFonts w:ascii="Ubuntu" w:eastAsia="Ubuntu" w:hAnsi="Ubuntu" w:cs="Ubuntu"/>
          <w:b/>
          <w:bCs/>
          <w:rtl w:val="0"/>
        </w:rPr>
        <w:t>Implement</w:t>
      </w:r>
      <w:r>
        <w:rPr>
          <w:rFonts w:ascii="Ubuntu" w:eastAsia="Ubuntu" w:hAnsi="Ubuntu" w:cs="Ubuntu"/>
          <w:b/>
          <w:bCs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timeInterruption</w:t>
      </w:r>
      <w:r>
        <w:rPr>
          <w:rFonts w:ascii="Courier New" w:eastAsia="Courier New" w:hAnsi="Courier New" w:cs="Courier New"/>
          <w:b/>
          <w:bCs/>
          <w:rtl w:val="0"/>
        </w:rPr>
        <w:t>()</w:t>
      </w:r>
      <w:r>
        <w:rPr>
          <w:rFonts w:ascii="Ubuntu" w:eastAsia="Ubuntu" w:hAnsi="Ubuntu" w:cs="Ubuntu"/>
          <w:b/>
          <w:bCs/>
          <w:rtl w:val="0"/>
        </w:rPr>
        <w:t xml:space="preserve"> </w:t>
      </w:r>
      <w:r>
        <w:rPr>
          <w:rFonts w:ascii="Ubuntu" w:eastAsia="Ubuntu" w:hAnsi="Ubuntu" w:cs="Ubuntu"/>
          <w:b/>
          <w:bCs/>
          <w:rtl w:val="0"/>
        </w:rPr>
        <w:t>method</w:t>
      </w:r>
      <w:r>
        <w:rPr>
          <w:rFonts w:ascii="Ubuntu" w:eastAsia="Ubuntu" w:hAnsi="Ubuntu" w:cs="Ubuntu"/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ab/>
      </w:r>
      <w:r>
        <w:rPr>
          <w:rFonts w:ascii="Courier New" w:eastAsia="Courier New" w:hAnsi="Courier New" w:cs="Courier New"/>
          <w:rtl w:val="0"/>
        </w:rPr>
        <w:t>Alarm</w:t>
      </w:r>
      <w:r>
        <w:rPr>
          <w:rFonts w:ascii="Courier New" w:eastAsia="Courier New" w:hAnsi="Courier New" w:cs="Courier New"/>
          <w:rtl w:val="0"/>
        </w:rPr>
        <w:t>::</w:t>
      </w:r>
      <w:r>
        <w:rPr>
          <w:rFonts w:ascii="Courier New" w:eastAsia="Courier New" w:hAnsi="Courier New" w:cs="Courier New"/>
          <w:rtl w:val="0"/>
        </w:rPr>
        <w:t>timeInterruption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AssertTrue</w:t>
      </w:r>
      <w:r>
        <w:rPr>
          <w:rFonts w:ascii="Courier New" w:eastAsia="Courier New" w:hAnsi="Courier New" w:cs="Courier New"/>
          <w:rtl w:val="0"/>
        </w:rPr>
        <w:t xml:space="preserve"> (</w:t>
      </w:r>
      <w:r>
        <w:rPr>
          <w:rFonts w:ascii="Courier New" w:eastAsia="Courier New" w:hAnsi="Courier New" w:cs="Courier New"/>
          <w:rtl w:val="0"/>
        </w:rPr>
        <w:t>interrupts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have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already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been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disabled</w:t>
      </w:r>
      <w:r>
        <w:rPr>
          <w:rFonts w:ascii="Courier New" w:eastAsia="Courier New" w:hAnsi="Courier New" w:cs="Courier New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For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waitingThread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waitingThreadsQueue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that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have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exceeded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its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associated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time</w:t>
      </w:r>
      <w:r>
        <w:rPr>
          <w:rFonts w:ascii="Courier New" w:eastAsia="Courier New" w:hAnsi="Courier New" w:cs="Courier New"/>
          <w:rtl w:val="0"/>
        </w:rPr>
        <w:br/>
        <w:tab/>
      </w:r>
      <w:r>
        <w:rPr>
          <w:rFonts w:ascii="Courier New" w:eastAsia="Courier New" w:hAnsi="Courier New" w:cs="Courier New"/>
          <w:rtl w:val="0"/>
        </w:rPr>
        <w:t>waitingThread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Ready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ab/>
      </w:r>
      <w:r>
        <w:rPr>
          <w:rFonts w:ascii="Courier New" w:eastAsia="Courier New" w:hAnsi="Courier New" w:cs="Courier New"/>
          <w:rtl w:val="0"/>
        </w:rPr>
        <w:t>watingThreadsQueue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remove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waitingThead</w:t>
      </w:r>
      <w:r>
        <w:rPr>
          <w:rFonts w:ascii="Courier New" w:eastAsia="Courier New" w:hAnsi="Courier New" w:cs="Courier New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</w:rPr>
        <w:t>Task</w:t>
      </w:r>
      <w:r>
        <w:rPr>
          <w:b/>
          <w:bCs/>
          <w:sz w:val="36"/>
          <w:szCs w:val="36"/>
          <w:rtl w:val="0"/>
        </w:rPr>
        <w:t xml:space="preserve"> 4: </w:t>
      </w:r>
      <w:r>
        <w:rPr>
          <w:b/>
          <w:bCs/>
          <w:sz w:val="36"/>
          <w:szCs w:val="36"/>
          <w:rtl w:val="0"/>
        </w:rPr>
        <w:t>Implement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Conditional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Variable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inside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Communicator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b/>
          <w:bCs/>
        </w:rPr>
      </w:pPr>
      <w:r>
        <w:rPr>
          <w:b/>
          <w:bCs/>
          <w:rtl w:val="0"/>
        </w:rPr>
        <w:t>Communicator</w:t>
      </w:r>
      <w:r>
        <w:rPr>
          <w:rtl w:val="0"/>
        </w:rPr>
        <w:t xml:space="preserve"> </w:t>
      </w:r>
      <w:r>
        <w:rPr>
          <w:rtl w:val="0"/>
        </w:rPr>
        <w:t>imitates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same</w:t>
      </w:r>
      <w:r>
        <w:rPr>
          <w:rtl w:val="0"/>
        </w:rPr>
        <w:t xml:space="preserve"> </w:t>
      </w:r>
      <w:r>
        <w:rPr>
          <w:rtl w:val="0"/>
        </w:rPr>
        <w:t>behavior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b/>
          <w:bCs/>
          <w:rtl w:val="0"/>
        </w:rPr>
        <w:t>producer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consumer</w:t>
      </w:r>
      <w:r>
        <w:rPr>
          <w:rtl w:val="0"/>
        </w:rPr>
        <w:t xml:space="preserve"> </w:t>
      </w:r>
      <w:r>
        <w:rPr>
          <w:rtl w:val="0"/>
        </w:rPr>
        <w:t>problem</w:t>
      </w:r>
      <w:r>
        <w:rPr>
          <w:rtl w:val="0"/>
        </w:rPr>
        <w:t xml:space="preserve">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maximum</w:t>
      </w:r>
      <w:r>
        <w:rPr>
          <w:rtl w:val="0"/>
        </w:rPr>
        <w:t xml:space="preserve"> </w:t>
      </w:r>
      <w:r>
        <w:rPr>
          <w:rtl w:val="0"/>
        </w:rPr>
        <w:t>size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1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bounded</w:t>
      </w:r>
      <w:r>
        <w:rPr>
          <w:rtl w:val="0"/>
        </w:rPr>
        <w:t xml:space="preserve"> </w:t>
      </w:r>
      <w:r>
        <w:rPr>
          <w:rtl w:val="0"/>
        </w:rPr>
        <w:t>buffer</w:t>
      </w:r>
      <w:r>
        <w:rPr>
          <w:rtl w:val="0"/>
        </w:rPr>
        <w:t xml:space="preserve">, 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i/>
          <w:iCs/>
          <w:rtl w:val="0"/>
        </w:rPr>
        <w:t>speaker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i/>
          <w:iCs/>
          <w:rtl w:val="0"/>
        </w:rPr>
        <w:t>listener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>Let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look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high</w:t>
      </w:r>
      <w:r>
        <w:rPr>
          <w:rtl w:val="0"/>
        </w:rPr>
        <w:t>-</w:t>
      </w:r>
      <w:r>
        <w:rPr>
          <w:rtl w:val="0"/>
        </w:rPr>
        <w:t>level</w:t>
      </w:r>
      <w:r>
        <w:rPr>
          <w:rtl w:val="0"/>
        </w:rPr>
        <w:t xml:space="preserve"> </w:t>
      </w:r>
      <w:r>
        <w:rPr>
          <w:rtl w:val="0"/>
        </w:rPr>
        <w:t>design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b/>
          <w:bCs/>
          <w:rtl w:val="0"/>
        </w:rPr>
        <w:t>Communicator</w:t>
      </w:r>
      <w:r>
        <w:rPr>
          <w:rtl w:val="0"/>
        </w:rPr>
        <w:t xml:space="preserve"> </w:t>
      </w:r>
      <w:r>
        <w:rPr>
          <w:rtl w:val="0"/>
        </w:rPr>
        <w:t>class</w:t>
      </w:r>
      <w:r>
        <w:rPr>
          <w:rtl w:val="0"/>
        </w:rPr>
        <w:t xml:space="preserve">.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basic</w:t>
      </w:r>
      <w:r>
        <w:rPr>
          <w:rtl w:val="0"/>
        </w:rPr>
        <w:t xml:space="preserve"> </w:t>
      </w:r>
      <w:r>
        <w:rPr>
          <w:rtl w:val="0"/>
        </w:rPr>
        <w:t>class</w:t>
      </w:r>
      <w:r>
        <w:rPr>
          <w:rtl w:val="0"/>
        </w:rPr>
        <w:t xml:space="preserve"> </w:t>
      </w:r>
      <w:r>
        <w:rPr>
          <w:rtl w:val="0"/>
        </w:rPr>
        <w:t>structure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3 </w:t>
      </w:r>
      <w:r>
        <w:rPr>
          <w:rtl w:val="0"/>
        </w:rPr>
        <w:t>main</w:t>
      </w:r>
      <w:r>
        <w:rPr>
          <w:rtl w:val="0"/>
        </w:rPr>
        <w:t xml:space="preserve"> </w:t>
      </w:r>
      <w:r>
        <w:rPr>
          <w:rtl w:val="0"/>
        </w:rPr>
        <w:t>operations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necessary</w:t>
      </w:r>
      <w:r>
        <w:rPr>
          <w:rtl w:val="0"/>
        </w:rPr>
        <w:t xml:space="preserve"> </w:t>
      </w:r>
      <w:r>
        <w:rPr>
          <w:rtl w:val="0"/>
        </w:rPr>
        <w:t>instance</w:t>
      </w:r>
      <w:r>
        <w:rPr>
          <w:rtl w:val="0"/>
        </w:rPr>
        <w:t xml:space="preserve"> </w:t>
      </w:r>
      <w:r>
        <w:rPr>
          <w:rtl w:val="0"/>
        </w:rPr>
        <w:t>variables</w:t>
      </w:r>
      <w:r>
        <w:rPr>
          <w:rtl w:val="0"/>
        </w:rPr>
        <w:t xml:space="preserve">. </w:t>
      </w:r>
      <w:r>
        <w:rPr>
          <w:rtl w:val="0"/>
        </w:rPr>
        <w:t>These</w:t>
      </w:r>
      <w:r>
        <w:rPr>
          <w:rtl w:val="0"/>
        </w:rPr>
        <w:t xml:space="preserve"> </w:t>
      </w:r>
      <w:r>
        <w:rPr>
          <w:rtl w:val="0"/>
        </w:rPr>
        <w:t>operations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b/>
          <w:bCs/>
          <w:rtl w:val="0"/>
        </w:rPr>
        <w:t>constructor</w:t>
      </w:r>
      <w:r>
        <w:rPr>
          <w:rtl w:val="0"/>
        </w:rPr>
        <w:t xml:space="preserve">, </w:t>
      </w:r>
      <w:r>
        <w:rPr>
          <w:b/>
          <w:bCs/>
          <w:rtl w:val="0"/>
        </w:rPr>
        <w:t>speak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b/>
          <w:bCs/>
          <w:rtl w:val="0"/>
        </w:rPr>
        <w:t>listen</w:t>
      </w:r>
      <w:r>
        <w:rPr>
          <w:rtl w:val="0"/>
        </w:rPr>
        <w:t xml:space="preserve">. </w:t>
      </w:r>
      <w:r>
        <w:rPr>
          <w:rtl w:val="0"/>
        </w:rPr>
        <w:t>Plus</w:t>
      </w:r>
      <w:r>
        <w:rPr>
          <w:rtl w:val="0"/>
        </w:rPr>
        <w:t xml:space="preserve">, </w:t>
      </w:r>
      <w:r>
        <w:rPr>
          <w:rtl w:val="0"/>
        </w:rPr>
        <w:t>necessary</w:t>
      </w:r>
      <w:r>
        <w:rPr>
          <w:rtl w:val="0"/>
        </w:rPr>
        <w:t xml:space="preserve"> </w:t>
      </w:r>
      <w:r>
        <w:rPr>
          <w:rtl w:val="0"/>
        </w:rPr>
        <w:t>instance</w:t>
      </w:r>
      <w:r>
        <w:rPr>
          <w:rtl w:val="0"/>
        </w:rPr>
        <w:t xml:space="preserve"> </w:t>
      </w:r>
      <w:r>
        <w:rPr>
          <w:rtl w:val="0"/>
        </w:rPr>
        <w:t>variables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b/>
          <w:bCs/>
          <w:rtl w:val="0"/>
        </w:rPr>
        <w:t>lock</w:t>
      </w:r>
      <w:r>
        <w:rPr>
          <w:rtl w:val="0"/>
        </w:rPr>
        <w:t xml:space="preserve">, </w:t>
      </w:r>
      <w:r>
        <w:rPr>
          <w:b/>
          <w:bCs/>
          <w:rtl w:val="0"/>
        </w:rPr>
        <w:t>isSpeaker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condition</w:t>
      </w:r>
      <w:r>
        <w:rPr>
          <w:rtl w:val="0"/>
        </w:rPr>
        <w:t xml:space="preserve">, </w:t>
      </w:r>
      <w:r>
        <w:rPr>
          <w:b/>
          <w:bCs/>
          <w:rtl w:val="0"/>
        </w:rPr>
        <w:t>isListener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condition</w:t>
      </w:r>
      <w:r>
        <w:rPr>
          <w:rtl w:val="0"/>
        </w:rPr>
        <w:t xml:space="preserve">, </w:t>
      </w:r>
      <w:r>
        <w:rPr>
          <w:b/>
          <w:bCs/>
          <w:rtl w:val="0"/>
        </w:rPr>
        <w:t>isWord</w:t>
      </w:r>
      <w:r>
        <w:rPr>
          <w:rtl w:val="0"/>
        </w:rPr>
        <w:t xml:space="preserve"> </w:t>
      </w:r>
      <w:r>
        <w:rPr>
          <w:rtl w:val="0"/>
        </w:rPr>
        <w:t>boolean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b/>
          <w:bCs/>
          <w:rtl w:val="0"/>
        </w:rPr>
        <w:t>word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message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>Let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now</w:t>
      </w:r>
      <w:r>
        <w:rPr>
          <w:rtl w:val="0"/>
        </w:rPr>
        <w:t xml:space="preserve"> </w:t>
      </w:r>
      <w:r>
        <w:rPr>
          <w:rtl w:val="0"/>
        </w:rPr>
        <w:t>talk</w:t>
      </w:r>
      <w:r>
        <w:rPr>
          <w:rtl w:val="0"/>
        </w:rPr>
        <w:t xml:space="preserve"> </w:t>
      </w:r>
      <w:r>
        <w:rPr>
          <w:rtl w:val="0"/>
        </w:rPr>
        <w:t>about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nature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instance</w:t>
      </w:r>
      <w:r>
        <w:rPr>
          <w:rtl w:val="0"/>
        </w:rPr>
        <w:t xml:space="preserve"> </w:t>
      </w:r>
      <w:r>
        <w:rPr>
          <w:rtl w:val="0"/>
        </w:rPr>
        <w:t>variable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i/>
          <w:iCs/>
          <w:rtl w:val="0"/>
        </w:rPr>
        <w:t>Communicator</w:t>
      </w:r>
      <w:r>
        <w:rPr>
          <w:i/>
          <w:iCs/>
          <w:rtl w:val="0"/>
        </w:rPr>
        <w:t xml:space="preserve"> </w:t>
      </w:r>
      <w:r>
        <w:rPr>
          <w:rtl w:val="0"/>
        </w:rPr>
        <w:t>class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  <w:rtl w:val="0"/>
        </w:rPr>
        <w:t>word</w:t>
      </w:r>
      <w:r>
        <w:rPr>
          <w:rFonts w:ascii="Courier New" w:eastAsia="Courier New" w:hAnsi="Courier New" w:cs="Courier New"/>
          <w:b/>
          <w:bCs/>
          <w:rtl w:val="0"/>
        </w:rPr>
        <w:t xml:space="preserve"> (</w:t>
      </w:r>
      <w:r>
        <w:rPr>
          <w:rFonts w:ascii="Courier New" w:eastAsia="Courier New" w:hAnsi="Courier New" w:cs="Courier New"/>
          <w:b/>
          <w:bCs/>
          <w:rtl w:val="0"/>
        </w:rPr>
        <w:t>String</w:t>
      </w:r>
      <w:r>
        <w:rPr>
          <w:rFonts w:ascii="Courier New" w:eastAsia="Courier New" w:hAnsi="Courier New" w:cs="Courier New"/>
          <w:b/>
          <w:bCs/>
          <w:rtl w:val="0"/>
        </w:rPr>
        <w:t xml:space="preserve">, </w:t>
      </w:r>
      <w:r>
        <w:rPr>
          <w:rFonts w:ascii="Courier New" w:eastAsia="Courier New" w:hAnsi="Courier New" w:cs="Courier New"/>
          <w:b/>
          <w:bCs/>
          <w:rtl w:val="0"/>
        </w:rPr>
        <w:t>initialized</w:t>
      </w:r>
      <w:r>
        <w:rPr>
          <w:rFonts w:ascii="Courier New" w:eastAsia="Courier New" w:hAnsi="Courier New" w:cs="Courier New"/>
          <w:b/>
          <w:bCs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to</w:t>
      </w:r>
      <w:r>
        <w:rPr>
          <w:rFonts w:ascii="Courier New" w:eastAsia="Courier New" w:hAnsi="Courier New" w:cs="Courier New"/>
          <w:b/>
          <w:bCs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null</w:t>
      </w:r>
      <w:r>
        <w:rPr>
          <w:rFonts w:ascii="Courier New" w:eastAsia="Courier New" w:hAnsi="Courier New" w:cs="Courier New"/>
          <w:b/>
          <w:bCs/>
          <w:rtl w:val="0"/>
        </w:rPr>
        <w:t xml:space="preserve">) </w:t>
      </w:r>
      <w:r>
        <w:rPr>
          <w:rtl w:val="0"/>
        </w:rPr>
        <w:t>to</w:t>
      </w:r>
      <w:r>
        <w:rPr>
          <w:b/>
          <w:bCs/>
          <w:rtl w:val="0"/>
        </w:rPr>
        <w:t xml:space="preserve"> </w:t>
      </w:r>
      <w:r>
        <w:rPr>
          <w:rtl w:val="0"/>
        </w:rPr>
        <w:t>keep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message</w:t>
      </w:r>
      <w:r>
        <w:rPr>
          <w:rtl w:val="0"/>
        </w:rPr>
        <w:t xml:space="preserve"> </w:t>
      </w:r>
      <w:r>
        <w:rPr>
          <w:rtl w:val="0"/>
        </w:rPr>
        <w:t>exchange</w:t>
      </w:r>
      <w:r>
        <w:rPr>
          <w:rtl w:val="0"/>
        </w:rPr>
        <w:t xml:space="preserve"> </w:t>
      </w:r>
      <w:r>
        <w:rPr>
          <w:rtl w:val="0"/>
        </w:rPr>
        <w:t>inside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heap</w:t>
      </w:r>
      <w:r>
        <w:rPr>
          <w:rtl w:val="0"/>
        </w:rPr>
        <w:t xml:space="preserve"> </w:t>
      </w:r>
      <w:r>
        <w:rPr>
          <w:rtl w:val="0"/>
        </w:rPr>
        <w:t>shared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all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thread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  <w:rtl w:val="0"/>
        </w:rPr>
        <w:t>isWord</w:t>
      </w:r>
      <w:r>
        <w:rPr>
          <w:rFonts w:ascii="Courier New" w:eastAsia="Courier New" w:hAnsi="Courier New" w:cs="Courier New"/>
          <w:b/>
          <w:bCs/>
          <w:rtl w:val="0"/>
        </w:rPr>
        <w:t xml:space="preserve"> (</w:t>
      </w:r>
      <w:r>
        <w:rPr>
          <w:rFonts w:ascii="Courier New" w:eastAsia="Courier New" w:hAnsi="Courier New" w:cs="Courier New"/>
          <w:b/>
          <w:bCs/>
          <w:rtl w:val="0"/>
        </w:rPr>
        <w:t>boolean</w:t>
      </w:r>
      <w:r>
        <w:rPr>
          <w:rFonts w:ascii="Courier New" w:eastAsia="Courier New" w:hAnsi="Courier New" w:cs="Courier New"/>
          <w:b/>
          <w:bCs/>
          <w:rtl w:val="0"/>
        </w:rPr>
        <w:t xml:space="preserve">, </w:t>
      </w:r>
      <w:r>
        <w:rPr>
          <w:rFonts w:ascii="Courier New" w:eastAsia="Courier New" w:hAnsi="Courier New" w:cs="Courier New"/>
          <w:b/>
          <w:bCs/>
          <w:rtl w:val="0"/>
        </w:rPr>
        <w:t>initialized</w:t>
      </w:r>
      <w:r>
        <w:rPr>
          <w:rFonts w:ascii="Courier New" w:eastAsia="Courier New" w:hAnsi="Courier New" w:cs="Courier New"/>
          <w:b/>
          <w:bCs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to</w:t>
      </w:r>
      <w:r>
        <w:rPr>
          <w:rFonts w:ascii="Courier New" w:eastAsia="Courier New" w:hAnsi="Courier New" w:cs="Courier New"/>
          <w:b/>
          <w:bCs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false</w:t>
      </w:r>
      <w:r>
        <w:rPr>
          <w:rFonts w:ascii="Courier New" w:eastAsia="Courier New" w:hAnsi="Courier New" w:cs="Courier New"/>
          <w:b/>
          <w:bCs/>
          <w:rtl w:val="0"/>
        </w:rPr>
        <w:t xml:space="preserve">)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notify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word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exchange</w:t>
      </w:r>
      <w:r>
        <w:rPr>
          <w:rtl w:val="0"/>
        </w:rPr>
        <w:t xml:space="preserve">. </w:t>
      </w:r>
      <w:r>
        <w:rPr>
          <w:rtl w:val="0"/>
        </w:rPr>
        <w:t>Let</w:t>
      </w:r>
      <w:r>
        <w:rPr>
          <w:rtl w:val="0"/>
        </w:rPr>
        <w:t xml:space="preserve"> </w:t>
      </w:r>
      <w:r>
        <w:rPr>
          <w:rtl w:val="0"/>
        </w:rPr>
        <w:t>say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i/>
          <w:iCs/>
          <w:rtl w:val="0"/>
        </w:rPr>
        <w:t>speaker</w:t>
      </w:r>
      <w:r>
        <w:rPr>
          <w:i/>
          <w:iCs/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sent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word</w:t>
      </w:r>
      <w:r>
        <w:rPr>
          <w:rtl w:val="0"/>
        </w:rPr>
        <w:t xml:space="preserve">, </w:t>
      </w:r>
      <w:r>
        <w:rPr>
          <w:b/>
          <w:bCs/>
          <w:rtl w:val="0"/>
        </w:rPr>
        <w:t>isWord</w:t>
      </w:r>
      <w:r>
        <w:rPr>
          <w:b/>
          <w:bCs/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set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b/>
          <w:bCs/>
          <w:rtl w:val="0"/>
        </w:rPr>
        <w:t>true</w:t>
      </w:r>
      <w:r>
        <w:rPr>
          <w:b/>
          <w:bCs/>
          <w:rtl w:val="0"/>
        </w:rPr>
        <w:t xml:space="preserve">.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i/>
          <w:iCs/>
          <w:rtl w:val="0"/>
        </w:rPr>
        <w:t>listener</w:t>
      </w:r>
      <w:r>
        <w:rPr>
          <w:i/>
          <w:iCs/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running</w:t>
      </w:r>
      <w:r>
        <w:rPr>
          <w:rtl w:val="0"/>
        </w:rPr>
        <w:t xml:space="preserve">, </w:t>
      </w:r>
      <w:r>
        <w:rPr>
          <w:b/>
          <w:bCs/>
          <w:rtl w:val="0"/>
        </w:rPr>
        <w:t>isWord</w:t>
      </w:r>
      <w:r>
        <w:rPr>
          <w:b/>
          <w:bCs/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set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b/>
          <w:bCs/>
          <w:rtl w:val="0"/>
        </w:rPr>
        <w:t>false</w:t>
      </w:r>
      <w:r>
        <w:rPr>
          <w:b/>
          <w:bCs/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case</w:t>
      </w:r>
      <w:r>
        <w:rPr>
          <w:rtl w:val="0"/>
        </w:rPr>
        <w:t xml:space="preserve">, </w:t>
      </w:r>
      <w:r>
        <w:rPr>
          <w:i/>
          <w:iCs/>
          <w:rtl w:val="0"/>
        </w:rPr>
        <w:t>listener</w:t>
      </w:r>
      <w:r>
        <w:rPr>
          <w:i/>
          <w:iCs/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received</w:t>
      </w:r>
      <w:r>
        <w:rPr>
          <w:rtl w:val="0"/>
        </w:rPr>
        <w:t xml:space="preserve"> </w:t>
      </w:r>
      <w:r>
        <w:rPr>
          <w:rtl w:val="0"/>
        </w:rPr>
        <w:t>message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i/>
          <w:iCs/>
          <w:rtl w:val="0"/>
        </w:rPr>
        <w:t>speaker</w:t>
      </w:r>
      <w:r>
        <w:rPr>
          <w:i/>
          <w:iCs/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both</w:t>
      </w:r>
      <w:r>
        <w:rPr>
          <w:rtl w:val="0"/>
        </w:rPr>
        <w:t xml:space="preserve"> </w:t>
      </w:r>
      <w:r>
        <w:rPr>
          <w:rtl w:val="0"/>
        </w:rPr>
        <w:t>finish</w:t>
      </w:r>
      <w:r>
        <w:rPr>
          <w:rtl w:val="0"/>
        </w:rPr>
        <w:t xml:space="preserve"> </w:t>
      </w:r>
      <w:r>
        <w:rPr>
          <w:rtl w:val="0"/>
        </w:rPr>
        <w:t>executing</w:t>
      </w:r>
      <w:r>
        <w:rPr>
          <w:rtl w:val="0"/>
        </w:rPr>
        <w:t>.</w:t>
      </w: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(</w:t>
      </w:r>
      <w:r>
        <w:rPr>
          <w:rFonts w:ascii="Courier New" w:eastAsia="Courier New" w:hAnsi="Courier New" w:cs="Courier New"/>
          <w:b/>
          <w:bCs/>
          <w:rtl w:val="0"/>
        </w:rPr>
        <w:t>Lock</w:t>
      </w:r>
      <w:r>
        <w:rPr>
          <w:rFonts w:ascii="Courier New" w:eastAsia="Courier New" w:hAnsi="Courier New" w:cs="Courier New"/>
          <w:b/>
          <w:bCs/>
          <w:rtl w:val="0"/>
        </w:rPr>
        <w:t xml:space="preserve">)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provide</w:t>
      </w:r>
      <w:r>
        <w:rPr>
          <w:rtl w:val="0"/>
        </w:rPr>
        <w:t xml:space="preserve"> </w:t>
      </w:r>
      <w:r>
        <w:rPr>
          <w:rtl w:val="0"/>
        </w:rPr>
        <w:t>atomic</w:t>
      </w:r>
      <w:r>
        <w:rPr>
          <w:rtl w:val="0"/>
        </w:rPr>
        <w:t xml:space="preserve"> </w:t>
      </w:r>
      <w:r>
        <w:rPr>
          <w:rtl w:val="0"/>
        </w:rPr>
        <w:t>operation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either</w:t>
      </w:r>
      <w:r>
        <w:rPr>
          <w:rtl w:val="0"/>
        </w:rPr>
        <w:t xml:space="preserve"> </w:t>
      </w:r>
      <w:r>
        <w:rPr>
          <w:i/>
          <w:iCs/>
          <w:rtl w:val="0"/>
        </w:rPr>
        <w:t>speak</w:t>
      </w:r>
      <w:r>
        <w:rPr>
          <w:i/>
          <w:iCs/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i/>
          <w:iCs/>
          <w:rtl w:val="0"/>
        </w:rPr>
        <w:t>listen</w:t>
      </w:r>
      <w:r>
        <w:rPr>
          <w:i/>
          <w:iCs/>
          <w:rtl w:val="0"/>
        </w:rPr>
        <w:t xml:space="preserve"> </w:t>
      </w:r>
      <w:r>
        <w:rPr>
          <w:rtl w:val="0"/>
        </w:rPr>
        <w:t>method</w:t>
      </w:r>
      <w:r>
        <w:rPr>
          <w:rtl w:val="0"/>
        </w:rPr>
        <w:t xml:space="preserve">.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lock</w:t>
      </w:r>
      <w:r>
        <w:rPr>
          <w:rtl w:val="0"/>
        </w:rPr>
        <w:t xml:space="preserve"> </w:t>
      </w:r>
      <w:r>
        <w:rPr>
          <w:rtl w:val="0"/>
        </w:rPr>
        <w:t>also</w:t>
      </w:r>
      <w:r>
        <w:rPr>
          <w:rtl w:val="0"/>
        </w:rPr>
        <w:t xml:space="preserve"> </w:t>
      </w:r>
      <w:r>
        <w:rPr>
          <w:rtl w:val="0"/>
        </w:rPr>
        <w:t>belongs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2 </w:t>
      </w:r>
      <w:r>
        <w:rPr>
          <w:rtl w:val="0"/>
        </w:rPr>
        <w:t>condition</w:t>
      </w:r>
      <w:r>
        <w:rPr>
          <w:rtl w:val="0"/>
        </w:rPr>
        <w:t xml:space="preserve"> </w:t>
      </w:r>
      <w:r>
        <w:rPr>
          <w:rtl w:val="0"/>
        </w:rPr>
        <w:t>variables</w:t>
      </w:r>
      <w:r>
        <w:rPr>
          <w:rtl w:val="0"/>
        </w:rPr>
        <w:t xml:space="preserve"> </w:t>
      </w:r>
      <w:r>
        <w:rPr>
          <w:b/>
          <w:bCs/>
          <w:rtl w:val="0"/>
        </w:rPr>
        <w:t>isSpeaker</w:t>
      </w:r>
      <w:r>
        <w:rPr>
          <w:b/>
          <w:bCs/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b/>
          <w:bCs/>
          <w:rtl w:val="0"/>
        </w:rPr>
        <w:t>isListener</w:t>
      </w:r>
      <w:r>
        <w:rPr>
          <w:b/>
          <w:bCs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  <w:rtl w:val="0"/>
        </w:rPr>
        <w:t>isSpeaker</w:t>
      </w:r>
      <w:r>
        <w:rPr>
          <w:rFonts w:ascii="Courier New" w:eastAsia="Courier New" w:hAnsi="Courier New" w:cs="Courier New"/>
          <w:b/>
          <w:bCs/>
          <w:rtl w:val="0"/>
        </w:rPr>
        <w:t xml:space="preserve"> (</w:t>
      </w:r>
      <w:r>
        <w:rPr>
          <w:rFonts w:ascii="Courier New" w:eastAsia="Courier New" w:hAnsi="Courier New" w:cs="Courier New"/>
          <w:b/>
          <w:bCs/>
          <w:rtl w:val="0"/>
        </w:rPr>
        <w:t>Condition</w:t>
      </w:r>
      <w:r>
        <w:rPr>
          <w:rFonts w:ascii="Courier New" w:eastAsia="Courier New" w:hAnsi="Courier New" w:cs="Courier New"/>
          <w:b/>
          <w:bCs/>
          <w:rtl w:val="0"/>
        </w:rPr>
        <w:t xml:space="preserve">2)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properly</w:t>
      </w:r>
      <w:r>
        <w:rPr>
          <w:rtl w:val="0"/>
        </w:rPr>
        <w:t xml:space="preserve"> </w:t>
      </w:r>
      <w:r>
        <w:rPr>
          <w:rtl w:val="0"/>
        </w:rPr>
        <w:t>signal</w:t>
      </w:r>
      <w:r>
        <w:rPr>
          <w:rtl w:val="0"/>
        </w:rPr>
        <w:t xml:space="preserve"> 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i/>
          <w:iCs/>
          <w:rtl w:val="0"/>
        </w:rPr>
        <w:t>listener</w:t>
      </w:r>
      <w:r>
        <w:rPr>
          <w:i/>
          <w:iCs/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put</w:t>
      </w:r>
      <w:r>
        <w:rPr>
          <w:rtl w:val="0"/>
        </w:rPr>
        <w:t xml:space="preserve"> </w:t>
      </w:r>
      <w:r>
        <w:rPr>
          <w:i/>
          <w:iCs/>
          <w:rtl w:val="0"/>
        </w:rPr>
        <w:t>speakers</w:t>
      </w:r>
      <w:r>
        <w:rPr>
          <w:i/>
          <w:iCs/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sleep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wake</w:t>
      </w:r>
      <w:r>
        <w:rPr>
          <w:rtl w:val="0"/>
        </w:rPr>
        <w:t xml:space="preserve"> 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rtl w:val="0"/>
        </w:rPr>
        <w:t>up</w:t>
      </w:r>
      <w:r>
        <w:rPr>
          <w:rtl w:val="0"/>
        </w:rPr>
        <w:t xml:space="preserve"> </w:t>
      </w:r>
      <w:r>
        <w:rPr>
          <w:rtl w:val="0"/>
        </w:rPr>
        <w:t>upon</w:t>
      </w:r>
      <w:r>
        <w:rPr>
          <w:rtl w:val="0"/>
        </w:rPr>
        <w:t xml:space="preserve"> </w:t>
      </w:r>
      <w:r>
        <w:rPr>
          <w:b/>
          <w:bCs/>
          <w:rtl w:val="0"/>
        </w:rPr>
        <w:t>isListener</w:t>
      </w:r>
      <w:r>
        <w:rPr>
          <w:b/>
          <w:bCs/>
          <w:rtl w:val="0"/>
        </w:rPr>
        <w:t xml:space="preserve"> </w:t>
      </w:r>
      <w:r>
        <w:rPr>
          <w:rtl w:val="0"/>
        </w:rPr>
        <w:t>signaling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  <w:rtl w:val="0"/>
        </w:rPr>
        <w:t>isListener</w:t>
      </w:r>
      <w:r>
        <w:rPr>
          <w:rFonts w:ascii="Courier New" w:eastAsia="Courier New" w:hAnsi="Courier New" w:cs="Courier New"/>
          <w:b/>
          <w:bCs/>
          <w:rtl w:val="0"/>
        </w:rPr>
        <w:t xml:space="preserve"> (</w:t>
      </w:r>
      <w:r>
        <w:rPr>
          <w:rFonts w:ascii="Courier New" w:eastAsia="Courier New" w:hAnsi="Courier New" w:cs="Courier New"/>
          <w:b/>
          <w:bCs/>
          <w:rtl w:val="0"/>
        </w:rPr>
        <w:t>Condition</w:t>
      </w:r>
      <w:r>
        <w:rPr>
          <w:rFonts w:ascii="Courier New" w:eastAsia="Courier New" w:hAnsi="Courier New" w:cs="Courier New"/>
          <w:b/>
          <w:bCs/>
          <w:rtl w:val="0"/>
        </w:rPr>
        <w:t xml:space="preserve">2)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properly</w:t>
      </w:r>
      <w:r>
        <w:rPr>
          <w:rtl w:val="0"/>
        </w:rPr>
        <w:t xml:space="preserve"> </w:t>
      </w:r>
      <w:r>
        <w:rPr>
          <w:rtl w:val="0"/>
        </w:rPr>
        <w:t>signal</w:t>
      </w:r>
      <w:r>
        <w:rPr>
          <w:rtl w:val="0"/>
        </w:rPr>
        <w:t xml:space="preserve"> 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i/>
          <w:iCs/>
          <w:rtl w:val="0"/>
        </w:rPr>
        <w:t>speaker</w:t>
      </w:r>
      <w:r>
        <w:rPr>
          <w:i/>
          <w:iCs/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put</w:t>
      </w:r>
      <w:r>
        <w:rPr>
          <w:rtl w:val="0"/>
        </w:rPr>
        <w:t xml:space="preserve"> </w:t>
      </w:r>
      <w:r>
        <w:rPr>
          <w:i/>
          <w:iCs/>
          <w:rtl w:val="0"/>
        </w:rPr>
        <w:t>listeners</w:t>
      </w:r>
      <w:r>
        <w:rPr>
          <w:i/>
          <w:iCs/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sleep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wake</w:t>
      </w:r>
      <w:r>
        <w:rPr>
          <w:rtl w:val="0"/>
        </w:rPr>
        <w:t xml:space="preserve"> 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rtl w:val="0"/>
        </w:rPr>
        <w:t>up</w:t>
      </w:r>
      <w:r>
        <w:rPr>
          <w:rtl w:val="0"/>
        </w:rPr>
        <w:t xml:space="preserve"> </w:t>
      </w:r>
      <w:r>
        <w:rPr>
          <w:rtl w:val="0"/>
        </w:rPr>
        <w:t>upon</w:t>
      </w:r>
      <w:r>
        <w:rPr>
          <w:rtl w:val="0"/>
        </w:rPr>
        <w:t xml:space="preserve"> </w:t>
      </w:r>
      <w:r>
        <w:rPr>
          <w:b/>
          <w:bCs/>
          <w:rtl w:val="0"/>
        </w:rPr>
        <w:t>isSpeaker</w:t>
      </w:r>
      <w:r>
        <w:rPr>
          <w:b/>
          <w:bCs/>
          <w:rtl w:val="0"/>
        </w:rPr>
        <w:t xml:space="preserve"> </w:t>
      </w:r>
      <w:r>
        <w:rPr>
          <w:rtl w:val="0"/>
        </w:rPr>
        <w:t>signaling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>Let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now</w:t>
      </w:r>
      <w:r>
        <w:rPr>
          <w:rtl w:val="0"/>
        </w:rPr>
        <w:t xml:space="preserve"> </w:t>
      </w:r>
      <w:r>
        <w:rPr>
          <w:rtl w:val="0"/>
        </w:rPr>
        <w:t>consider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implementation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method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b/>
          <w:bCs/>
        </w:rPr>
      </w:pPr>
      <w:r>
        <w:rPr>
          <w:b/>
          <w:bCs/>
          <w:rtl w:val="0"/>
        </w:rPr>
        <w:t>Communicator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constructor</w:t>
      </w:r>
      <w:r>
        <w:rPr>
          <w:rtl w:val="0"/>
        </w:rPr>
        <w:t xml:space="preserve">: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initialize</w:t>
      </w:r>
      <w:r>
        <w:rPr>
          <w:rtl w:val="0"/>
        </w:rPr>
        <w:t xml:space="preserve"> </w:t>
      </w:r>
      <w:r>
        <w:rPr>
          <w:rtl w:val="0"/>
        </w:rPr>
        <w:t>instance</w:t>
      </w:r>
      <w:r>
        <w:rPr>
          <w:rtl w:val="0"/>
        </w:rPr>
        <w:t xml:space="preserve"> </w:t>
      </w:r>
      <w:r>
        <w:rPr>
          <w:rtl w:val="0"/>
        </w:rPr>
        <w:t>variables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new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>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isSpeaker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new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2( 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 xml:space="preserve">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isListener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new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2( 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 xml:space="preserve">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isWord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false</w:t>
      </w:r>
      <w:r>
        <w:rPr>
          <w:rFonts w:ascii="Courier New" w:eastAsia="Courier New" w:hAnsi="Courier New" w:cs="Courier New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word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null</w:t>
      </w:r>
      <w:r>
        <w:rPr>
          <w:rFonts w:ascii="Courier New" w:eastAsia="Courier New" w:hAnsi="Courier New" w:cs="Courier New"/>
          <w:rtl w:val="0"/>
        </w:rPr>
        <w:t xml:space="preserve">; // </w:t>
      </w:r>
      <w:r>
        <w:rPr>
          <w:rFonts w:ascii="Courier New" w:eastAsia="Courier New" w:hAnsi="Courier New" w:cs="Courier New"/>
          <w:rtl w:val="0"/>
        </w:rPr>
        <w:t>optional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  <w:rtl w:val="0"/>
        </w:rPr>
        <w:t>speak</w:t>
      </w:r>
      <w:r>
        <w:rPr>
          <w:rFonts w:ascii="Courier New" w:eastAsia="Courier New" w:hAnsi="Courier New" w:cs="Courier New"/>
          <w:b/>
          <w:bCs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method</w:t>
      </w:r>
      <w:r>
        <w:rPr>
          <w:rFonts w:ascii="Courier New" w:eastAsia="Courier New" w:hAnsi="Courier New" w:cs="Courier New"/>
          <w:rtl w:val="0"/>
        </w:rPr>
        <w:t xml:space="preserve">: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send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message</w:t>
      </w:r>
      <w:r>
        <w:rPr>
          <w:rFonts w:ascii="Courier New" w:eastAsia="Courier New" w:hAnsi="Courier New" w:cs="Courier New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</w:t>
      </w:r>
      <w:r>
        <w:rPr>
          <w:rFonts w:ascii="Courier New" w:eastAsia="Courier New" w:hAnsi="Courier New" w:cs="Courier New"/>
          <w:rtl w:val="0"/>
        </w:rPr>
        <w:t>void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speak</w:t>
      </w:r>
      <w:r>
        <w:rPr>
          <w:rFonts w:ascii="Courier New" w:eastAsia="Courier New" w:hAnsi="Courier New" w:cs="Courier New"/>
          <w:rtl w:val="0"/>
        </w:rPr>
        <w:t xml:space="preserve"> ( </w:t>
      </w:r>
      <w:r>
        <w:rPr>
          <w:rFonts w:ascii="Courier New" w:eastAsia="Courier New" w:hAnsi="Courier New" w:cs="Courier New"/>
          <w:rtl w:val="0"/>
        </w:rPr>
        <w:t>int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word</w:t>
      </w:r>
      <w:r>
        <w:rPr>
          <w:rFonts w:ascii="Courier New" w:eastAsia="Courier New" w:hAnsi="Courier New" w:cs="Courier New"/>
          <w:rtl w:val="0"/>
        </w:rPr>
        <w:t xml:space="preserve"> ) {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acquire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while</w:t>
      </w:r>
      <w:r>
        <w:rPr>
          <w:rFonts w:ascii="Courier New" w:eastAsia="Courier New" w:hAnsi="Courier New" w:cs="Courier New"/>
          <w:rtl w:val="0"/>
        </w:rPr>
        <w:t xml:space="preserve"> ( </w:t>
      </w:r>
      <w:r>
        <w:rPr>
          <w:rFonts w:ascii="Courier New" w:eastAsia="Courier New" w:hAnsi="Courier New" w:cs="Courier New"/>
          <w:rtl w:val="0"/>
        </w:rPr>
        <w:t>count</w:t>
      </w:r>
      <w:r>
        <w:rPr>
          <w:rFonts w:ascii="Courier New" w:eastAsia="Courier New" w:hAnsi="Courier New" w:cs="Courier New"/>
          <w:rtl w:val="0"/>
        </w:rPr>
        <w:t xml:space="preserve"> == 1 ) { // </w:t>
      </w:r>
      <w:r>
        <w:rPr>
          <w:rFonts w:ascii="Courier New" w:eastAsia="Courier New" w:hAnsi="Courier New" w:cs="Courier New"/>
          <w:rtl w:val="0"/>
        </w:rPr>
        <w:t>if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other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speakers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  </w:t>
      </w:r>
      <w:r>
        <w:rPr>
          <w:rFonts w:ascii="Courier New" w:eastAsia="Courier New" w:hAnsi="Courier New" w:cs="Courier New"/>
          <w:rtl w:val="0"/>
        </w:rPr>
        <w:t>isSpeaker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sleep</w:t>
      </w:r>
      <w:r>
        <w:rPr>
          <w:rFonts w:ascii="Courier New" w:eastAsia="Courier New" w:hAnsi="Courier New" w:cs="Courier New"/>
          <w:rtl w:val="0"/>
        </w:rPr>
        <w:t xml:space="preserve">(); // </w:t>
      </w:r>
      <w:r>
        <w:rPr>
          <w:rFonts w:ascii="Courier New" w:eastAsia="Courier New" w:hAnsi="Courier New" w:cs="Courier New"/>
          <w:rtl w:val="0"/>
        </w:rPr>
        <w:t>wait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for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signal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from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listener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isWord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true</w:t>
      </w:r>
      <w:r>
        <w:rPr>
          <w:rFonts w:ascii="Courier New" w:eastAsia="Courier New" w:hAnsi="Courier New" w:cs="Courier New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this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word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word</w:t>
      </w:r>
      <w:r>
        <w:rPr>
          <w:rFonts w:ascii="Courier New" w:eastAsia="Courier New" w:hAnsi="Courier New" w:cs="Courier New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isListener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wake</w:t>
      </w:r>
      <w:r>
        <w:rPr>
          <w:rFonts w:ascii="Courier New" w:eastAsia="Courier New" w:hAnsi="Courier New" w:cs="Courier New"/>
          <w:rtl w:val="0"/>
        </w:rPr>
        <w:t xml:space="preserve">(); // </w:t>
      </w:r>
      <w:r>
        <w:rPr>
          <w:rFonts w:ascii="Courier New" w:eastAsia="Courier New" w:hAnsi="Courier New" w:cs="Courier New"/>
          <w:rtl w:val="0"/>
        </w:rPr>
        <w:t>signal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listener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release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 xml:space="preserve"> 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  <w:rtl w:val="0"/>
        </w:rPr>
        <w:t>listen</w:t>
      </w:r>
      <w:r>
        <w:rPr>
          <w:rFonts w:ascii="Courier New" w:eastAsia="Courier New" w:hAnsi="Courier New" w:cs="Courier New"/>
          <w:b/>
          <w:bCs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method</w:t>
      </w:r>
      <w:r>
        <w:rPr>
          <w:rFonts w:ascii="Courier New" w:eastAsia="Courier New" w:hAnsi="Courier New" w:cs="Courier New"/>
          <w:b/>
          <w:bCs/>
          <w:rtl w:val="0"/>
        </w:rPr>
        <w:t xml:space="preserve">: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receive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message</w:t>
      </w:r>
      <w:r>
        <w:rPr>
          <w:rFonts w:ascii="Courier New" w:eastAsia="Courier New" w:hAnsi="Courier New" w:cs="Courier New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 xml:space="preserve">  </w:t>
      </w:r>
      <w:r>
        <w:rPr>
          <w:rFonts w:ascii="Courier New" w:eastAsia="Courier New" w:hAnsi="Courier New" w:cs="Courier New"/>
          <w:rtl w:val="0"/>
        </w:rPr>
        <w:t>void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listen</w:t>
      </w:r>
      <w:r>
        <w:rPr>
          <w:rFonts w:ascii="Courier New" w:eastAsia="Courier New" w:hAnsi="Courier New" w:cs="Courier New"/>
          <w:rtl w:val="0"/>
        </w:rPr>
        <w:t xml:space="preserve"> ( 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acquire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while</w:t>
      </w:r>
      <w:r>
        <w:rPr>
          <w:rFonts w:ascii="Courier New" w:eastAsia="Courier New" w:hAnsi="Courier New" w:cs="Courier New"/>
          <w:rtl w:val="0"/>
        </w:rPr>
        <w:t xml:space="preserve"> (</w:t>
      </w:r>
      <w:r>
        <w:rPr>
          <w:rFonts w:ascii="Courier New" w:eastAsia="Courier New" w:hAnsi="Courier New" w:cs="Courier New"/>
          <w:rtl w:val="0"/>
        </w:rPr>
        <w:t>count</w:t>
      </w:r>
      <w:r>
        <w:rPr>
          <w:rFonts w:ascii="Courier New" w:eastAsia="Courier New" w:hAnsi="Courier New" w:cs="Courier New"/>
          <w:rtl w:val="0"/>
        </w:rPr>
        <w:t xml:space="preserve"> == 0 ) { // </w:t>
      </w:r>
      <w:r>
        <w:rPr>
          <w:rFonts w:ascii="Courier New" w:eastAsia="Courier New" w:hAnsi="Courier New" w:cs="Courier New"/>
          <w:rtl w:val="0"/>
        </w:rPr>
        <w:t>if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speaker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  </w:t>
      </w:r>
      <w:r>
        <w:rPr>
          <w:rFonts w:ascii="Courier New" w:eastAsia="Courier New" w:hAnsi="Courier New" w:cs="Courier New"/>
          <w:rtl w:val="0"/>
        </w:rPr>
        <w:t>isListener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sleep</w:t>
      </w:r>
      <w:r>
        <w:rPr>
          <w:rFonts w:ascii="Courier New" w:eastAsia="Courier New" w:hAnsi="Courier New" w:cs="Courier New"/>
          <w:rtl w:val="0"/>
        </w:rPr>
        <w:t xml:space="preserve">(); // </w:t>
      </w:r>
      <w:r>
        <w:rPr>
          <w:rFonts w:ascii="Courier New" w:eastAsia="Courier New" w:hAnsi="Courier New" w:cs="Courier New"/>
          <w:rtl w:val="0"/>
        </w:rPr>
        <w:t>wait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for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signal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from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speaker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isWord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false</w:t>
      </w:r>
      <w:r>
        <w:rPr>
          <w:rFonts w:ascii="Courier New" w:eastAsia="Courier New" w:hAnsi="Courier New" w:cs="Courier New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isSpeaker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wake</w:t>
      </w:r>
      <w:r>
        <w:rPr>
          <w:rFonts w:ascii="Courier New" w:eastAsia="Courier New" w:hAnsi="Courier New" w:cs="Courier New"/>
          <w:rtl w:val="0"/>
        </w:rPr>
        <w:t xml:space="preserve">(); // </w:t>
      </w:r>
      <w:r>
        <w:rPr>
          <w:rFonts w:ascii="Courier New" w:eastAsia="Courier New" w:hAnsi="Courier New" w:cs="Courier New"/>
          <w:rtl w:val="0"/>
        </w:rPr>
        <w:t>signal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speaker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release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  </w:t>
      </w:r>
      <w:r>
        <w:rPr>
          <w:rFonts w:ascii="Courier New" w:eastAsia="Courier New" w:hAnsi="Courier New" w:cs="Courier New"/>
          <w:rtl w:val="0"/>
        </w:rPr>
        <w:t>return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this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word</w:t>
      </w:r>
      <w:r>
        <w:rPr>
          <w:rFonts w:ascii="Courier New" w:eastAsia="Courier New" w:hAnsi="Courier New" w:cs="Courier New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  <w:rtl w:val="0"/>
        </w:rPr>
        <w:t>Testing</w:t>
      </w:r>
      <w:r>
        <w:rPr>
          <w:rFonts w:ascii="Courier New" w:eastAsia="Courier New" w:hAnsi="Courier New" w:cs="Courier New"/>
          <w:b/>
          <w:bCs/>
          <w:rtl w:val="0"/>
        </w:rPr>
        <w:t xml:space="preserve"> / </w:t>
      </w:r>
      <w:r>
        <w:rPr>
          <w:rFonts w:ascii="Courier New" w:eastAsia="Courier New" w:hAnsi="Courier New" w:cs="Courier New"/>
          <w:b/>
          <w:bCs/>
          <w:rtl w:val="0"/>
        </w:rPr>
        <w:t>Unit</w:t>
      </w:r>
      <w:r>
        <w:rPr>
          <w:rFonts w:ascii="Courier New" w:eastAsia="Courier New" w:hAnsi="Courier New" w:cs="Courier New"/>
          <w:b/>
          <w:bCs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Test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* </w:t>
      </w:r>
      <w:r>
        <w:rPr>
          <w:rFonts w:ascii="Courier New" w:eastAsia="Courier New" w:hAnsi="Courier New" w:cs="Courier New"/>
          <w:rtl w:val="0"/>
        </w:rPr>
        <w:t>one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speaker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listener</w:t>
      </w:r>
      <w:r>
        <w:rPr>
          <w:rFonts w:ascii="Courier New" w:eastAsia="Courier New" w:hAnsi="Courier New" w:cs="Courier New"/>
          <w:rtl w:val="0"/>
        </w:rPr>
        <w:t xml:space="preserve">: </w:t>
      </w:r>
      <w:r>
        <w:rPr>
          <w:rFonts w:ascii="Courier New" w:eastAsia="Courier New" w:hAnsi="Courier New" w:cs="Courier New"/>
          <w:rtl w:val="0"/>
        </w:rPr>
        <w:t>speaker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calls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first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* </w:t>
      </w:r>
      <w:r>
        <w:rPr>
          <w:rFonts w:ascii="Courier New" w:eastAsia="Courier New" w:hAnsi="Courier New" w:cs="Courier New"/>
          <w:rtl w:val="0"/>
        </w:rPr>
        <w:t>one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speaker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listener</w:t>
      </w:r>
      <w:r>
        <w:rPr>
          <w:rFonts w:ascii="Courier New" w:eastAsia="Courier New" w:hAnsi="Courier New" w:cs="Courier New"/>
          <w:rtl w:val="0"/>
        </w:rPr>
        <w:t xml:space="preserve">: </w:t>
      </w:r>
      <w:r>
        <w:rPr>
          <w:rFonts w:ascii="Courier New" w:eastAsia="Courier New" w:hAnsi="Courier New" w:cs="Courier New"/>
          <w:rtl w:val="0"/>
        </w:rPr>
        <w:t>listerner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calls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first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* </w:t>
      </w:r>
      <w:r>
        <w:rPr>
          <w:rFonts w:ascii="Courier New" w:eastAsia="Courier New" w:hAnsi="Courier New" w:cs="Courier New"/>
          <w:rtl w:val="0"/>
        </w:rPr>
        <w:t>multiple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speakers</w:t>
      </w:r>
      <w:r>
        <w:rPr>
          <w:rFonts w:ascii="Courier New" w:eastAsia="Courier New" w:hAnsi="Courier New" w:cs="Courier New"/>
          <w:rtl w:val="0"/>
        </w:rPr>
        <w:t>/</w:t>
      </w:r>
      <w:r>
        <w:rPr>
          <w:rFonts w:ascii="Courier New" w:eastAsia="Courier New" w:hAnsi="Courier New" w:cs="Courier New"/>
          <w:rtl w:val="0"/>
        </w:rPr>
        <w:t>listeners</w:t>
      </w:r>
      <w:r>
        <w:rPr>
          <w:rFonts w:ascii="Courier New" w:eastAsia="Courier New" w:hAnsi="Courier New" w:cs="Courier New"/>
          <w:rtl w:val="0"/>
        </w:rPr>
        <w:t xml:space="preserve">: </w:t>
      </w:r>
      <w:r>
        <w:rPr>
          <w:rFonts w:ascii="Courier New" w:eastAsia="Courier New" w:hAnsi="Courier New" w:cs="Courier New"/>
          <w:rtl w:val="0"/>
        </w:rPr>
        <w:t>all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speakers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call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first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* </w:t>
      </w:r>
      <w:r>
        <w:rPr>
          <w:rFonts w:ascii="Courier New" w:eastAsia="Courier New" w:hAnsi="Courier New" w:cs="Courier New"/>
          <w:rtl w:val="0"/>
        </w:rPr>
        <w:t>multiple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speakers</w:t>
      </w:r>
      <w:r>
        <w:rPr>
          <w:rFonts w:ascii="Courier New" w:eastAsia="Courier New" w:hAnsi="Courier New" w:cs="Courier New"/>
          <w:rtl w:val="0"/>
        </w:rPr>
        <w:t>/</w:t>
      </w:r>
      <w:r>
        <w:rPr>
          <w:rFonts w:ascii="Courier New" w:eastAsia="Courier New" w:hAnsi="Courier New" w:cs="Courier New"/>
          <w:rtl w:val="0"/>
        </w:rPr>
        <w:t>listeners</w:t>
      </w:r>
      <w:r>
        <w:rPr>
          <w:rFonts w:ascii="Courier New" w:eastAsia="Courier New" w:hAnsi="Courier New" w:cs="Courier New"/>
          <w:rtl w:val="0"/>
        </w:rPr>
        <w:t xml:space="preserve">: </w:t>
      </w:r>
      <w:r>
        <w:rPr>
          <w:rFonts w:ascii="Courier New" w:eastAsia="Courier New" w:hAnsi="Courier New" w:cs="Courier New"/>
          <w:rtl w:val="0"/>
        </w:rPr>
        <w:t>all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listeners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call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first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* </w:t>
      </w:r>
      <w:r>
        <w:rPr>
          <w:rFonts w:ascii="Courier New" w:eastAsia="Courier New" w:hAnsi="Courier New" w:cs="Courier New"/>
          <w:rtl w:val="0"/>
        </w:rPr>
        <w:t>multiple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speakers</w:t>
      </w:r>
      <w:r>
        <w:rPr>
          <w:rFonts w:ascii="Courier New" w:eastAsia="Courier New" w:hAnsi="Courier New" w:cs="Courier New"/>
          <w:rtl w:val="0"/>
        </w:rPr>
        <w:t>/</w:t>
      </w:r>
      <w:r>
        <w:rPr>
          <w:rFonts w:ascii="Courier New" w:eastAsia="Courier New" w:hAnsi="Courier New" w:cs="Courier New"/>
          <w:rtl w:val="0"/>
        </w:rPr>
        <w:t>listeners</w:t>
      </w:r>
      <w:r>
        <w:rPr>
          <w:rFonts w:ascii="Courier New" w:eastAsia="Courier New" w:hAnsi="Courier New" w:cs="Courier New"/>
          <w:rtl w:val="0"/>
        </w:rPr>
        <w:t xml:space="preserve">: </w:t>
      </w:r>
      <w:r>
        <w:rPr>
          <w:rFonts w:ascii="Courier New" w:eastAsia="Courier New" w:hAnsi="Courier New" w:cs="Courier New"/>
          <w:rtl w:val="0"/>
        </w:rPr>
        <w:t>mix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another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     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</w:rPr>
        <w:t>Task</w:t>
      </w:r>
      <w:r>
        <w:rPr>
          <w:b/>
          <w:bCs/>
          <w:sz w:val="36"/>
          <w:szCs w:val="36"/>
          <w:rtl w:val="0"/>
        </w:rPr>
        <w:t xml:space="preserve"> 5 </w:t>
      </w:r>
      <w:r>
        <w:rPr>
          <w:b/>
          <w:bCs/>
          <w:sz w:val="36"/>
          <w:szCs w:val="36"/>
          <w:rtl w:val="0"/>
        </w:rPr>
        <w:t>Impelement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PriorityScheduler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class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b/>
          <w:bCs/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task</w:t>
      </w:r>
      <w:r>
        <w:rPr>
          <w:rtl w:val="0"/>
        </w:rPr>
        <w:t xml:space="preserve">,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going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implement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b/>
          <w:bCs/>
          <w:rtl w:val="0"/>
        </w:rPr>
        <w:t>PriorityScheduler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nachos</w:t>
      </w:r>
      <w:r>
        <w:rPr>
          <w:rtl w:val="0"/>
        </w:rPr>
        <w:t xml:space="preserve">.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know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two</w:t>
      </w:r>
      <w:r>
        <w:rPr>
          <w:rtl w:val="0"/>
        </w:rPr>
        <w:t xml:space="preserve"> </w:t>
      </w:r>
      <w:r>
        <w:rPr>
          <w:rtl w:val="0"/>
        </w:rPr>
        <w:t>classes</w:t>
      </w:r>
      <w:r>
        <w:rPr>
          <w:rtl w:val="0"/>
        </w:rPr>
        <w:t xml:space="preserve"> </w:t>
      </w:r>
      <w:r>
        <w:rPr>
          <w:rtl w:val="0"/>
        </w:rPr>
        <w:t>inside</w:t>
      </w:r>
      <w:r>
        <w:rPr>
          <w:rtl w:val="0"/>
        </w:rPr>
        <w:t xml:space="preserve"> </w:t>
      </w:r>
      <w:r>
        <w:rPr>
          <w:b/>
          <w:bCs/>
          <w:rtl w:val="0"/>
        </w:rPr>
        <w:t>PriorityScheduler</w:t>
      </w:r>
      <w:r>
        <w:rPr>
          <w:b/>
          <w:bCs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ab/>
      </w:r>
      <w:r>
        <w:rPr>
          <w:b/>
          <w:bCs/>
          <w:rtl w:val="0"/>
        </w:rPr>
        <w:t>a</w:t>
      </w:r>
      <w:r>
        <w:rPr>
          <w:b/>
          <w:bCs/>
          <w:rtl w:val="0"/>
        </w:rPr>
        <w:t xml:space="preserve">. </w:t>
      </w:r>
      <w:r>
        <w:rPr>
          <w:b/>
          <w:bCs/>
          <w:rtl w:val="0"/>
        </w:rPr>
        <w:t>ThreadState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ab/>
      </w:r>
      <w:r>
        <w:rPr>
          <w:b/>
          <w:bCs/>
          <w:rtl w:val="0"/>
        </w:rPr>
        <w:t>b</w:t>
      </w:r>
      <w:r>
        <w:rPr>
          <w:b/>
          <w:bCs/>
          <w:rtl w:val="0"/>
        </w:rPr>
        <w:t xml:space="preserve">. </w:t>
      </w:r>
      <w:r>
        <w:rPr>
          <w:b/>
          <w:bCs/>
          <w:rtl w:val="0"/>
        </w:rPr>
        <w:t>ThreadQueue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Lock</w:t>
      </w:r>
      <w:r>
        <w:rPr>
          <w:rtl w:val="0"/>
        </w:rPr>
        <w:t xml:space="preserve">, </w:t>
      </w:r>
      <w:r>
        <w:rPr>
          <w:rtl w:val="0"/>
        </w:rPr>
        <w:t>Semaphore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Condition</w:t>
      </w:r>
      <w:r>
        <w:rPr>
          <w:rtl w:val="0"/>
        </w:rPr>
        <w:t xml:space="preserve"> </w:t>
      </w:r>
      <w:r>
        <w:rPr>
          <w:rtl w:val="0"/>
        </w:rPr>
        <w:t>variables</w:t>
      </w:r>
      <w:r>
        <w:rPr>
          <w:rtl w:val="0"/>
        </w:rPr>
        <w:t xml:space="preserve">,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using</w:t>
      </w:r>
      <w:r>
        <w:rPr>
          <w:rtl w:val="0"/>
        </w:rPr>
        <w:t xml:space="preserve"> </w:t>
      </w:r>
      <w:r>
        <w:rPr>
          <w:b/>
          <w:bCs/>
          <w:rtl w:val="0"/>
        </w:rPr>
        <w:t>ThreadQueue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“</w:t>
      </w:r>
      <w:r>
        <w:rPr>
          <w:rtl w:val="0"/>
        </w:rPr>
        <w:t>waiting</w:t>
      </w:r>
      <w:r>
        <w:rPr>
          <w:rtl w:val="0"/>
        </w:rPr>
        <w:t xml:space="preserve"> </w:t>
      </w:r>
      <w:r>
        <w:rPr>
          <w:rtl w:val="0"/>
        </w:rPr>
        <w:t>queue</w:t>
      </w:r>
      <w:r>
        <w:rPr>
          <w:rtl w:val="0"/>
        </w:rPr>
        <w:t xml:space="preserve">”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 xml:space="preserve"> </w:t>
      </w:r>
      <w:r>
        <w:rPr>
          <w:rtl w:val="0"/>
        </w:rPr>
        <w:t>stuff</w:t>
      </w:r>
      <w:r>
        <w:rPr>
          <w:rtl w:val="0"/>
        </w:rPr>
        <w:t xml:space="preserve">.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only</w:t>
      </w:r>
      <w:r>
        <w:rPr>
          <w:rtl w:val="0"/>
        </w:rPr>
        <w:t xml:space="preserve"> </w:t>
      </w:r>
      <w:r>
        <w:rPr>
          <w:rtl w:val="0"/>
        </w:rPr>
        <w:t>need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focus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b/>
          <w:bCs/>
          <w:rtl w:val="0"/>
        </w:rPr>
        <w:t>ThreadQueue</w:t>
      </w:r>
      <w:r>
        <w:rPr>
          <w:rtl w:val="0"/>
        </w:rPr>
        <w:t xml:space="preserve"> </w:t>
      </w:r>
      <w:r>
        <w:rPr>
          <w:rtl w:val="0"/>
        </w:rPr>
        <w:t>right</w:t>
      </w:r>
      <w:r>
        <w:rPr>
          <w:rtl w:val="0"/>
        </w:rPr>
        <w:t xml:space="preserve"> </w:t>
      </w:r>
      <w:r>
        <w:rPr>
          <w:rtl w:val="0"/>
        </w:rPr>
        <w:t>now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ThreadQueue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waitingQueue</w:t>
      </w:r>
      <w:r>
        <w:rPr>
          <w:rFonts w:ascii="Courier New" w:eastAsia="Courier New" w:hAnsi="Courier New" w:cs="Courier New"/>
          <w:rtl w:val="0"/>
        </w:rPr>
        <w:t xml:space="preserve"> = … // </w:t>
      </w:r>
      <w:r>
        <w:rPr>
          <w:rFonts w:ascii="Courier New" w:eastAsia="Courier New" w:hAnsi="Courier New" w:cs="Courier New"/>
          <w:rtl w:val="0"/>
        </w:rPr>
        <w:t>initialize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for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waitingQueue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KThread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 xml:space="preserve"> = …// </w:t>
      </w:r>
      <w:r>
        <w:rPr>
          <w:rFonts w:ascii="Courier New" w:eastAsia="Courier New" w:hAnsi="Courier New" w:cs="Courier New"/>
          <w:rtl w:val="0"/>
        </w:rPr>
        <w:t>initialize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for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thread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two</w:t>
      </w:r>
      <w:r>
        <w:rPr>
          <w:rtl w:val="0"/>
        </w:rPr>
        <w:t xml:space="preserve"> </w:t>
      </w:r>
      <w:r>
        <w:rPr>
          <w:rtl w:val="0"/>
        </w:rPr>
        <w:t>threads</w:t>
      </w:r>
      <w:r>
        <w:rPr>
          <w:rtl w:val="0"/>
        </w:rPr>
        <w:t xml:space="preserve">,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need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look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acquire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waitingQueue</w:t>
      </w:r>
      <w:r>
        <w:rPr>
          <w:rFonts w:ascii="Courier New" w:eastAsia="Courier New" w:hAnsi="Courier New" w:cs="Courier New"/>
          <w:rtl w:val="0"/>
        </w:rPr>
        <w:t>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public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void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acquire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KThread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>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  <w:r>
        <w:rPr>
          <w:rFonts w:ascii="Courier New" w:eastAsia="Courier New" w:hAnsi="Courier New" w:cs="Courier New"/>
          <w:rtl w:val="0"/>
        </w:rPr>
        <w:t>Lib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assertTrue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Machine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interrupt</w:t>
      </w:r>
      <w:r>
        <w:rPr>
          <w:rFonts w:ascii="Courier New" w:eastAsia="Courier New" w:hAnsi="Courier New" w:cs="Courier New"/>
          <w:rtl w:val="0"/>
        </w:rPr>
        <w:t>().</w:t>
      </w:r>
      <w:r>
        <w:rPr>
          <w:rFonts w:ascii="Courier New" w:eastAsia="Courier New" w:hAnsi="Courier New" w:cs="Courier New"/>
          <w:rtl w:val="0"/>
        </w:rPr>
        <w:t>disabled</w:t>
      </w:r>
      <w:r>
        <w:rPr>
          <w:rFonts w:ascii="Courier New" w:eastAsia="Courier New" w:hAnsi="Courier New" w:cs="Courier New"/>
          <w:rtl w:val="0"/>
        </w:rPr>
        <w:t>());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  <w:r>
        <w:rPr>
          <w:rFonts w:ascii="Courier New" w:eastAsia="Courier New" w:hAnsi="Courier New" w:cs="Courier New"/>
          <w:rtl w:val="0"/>
        </w:rPr>
        <w:t>getThreadState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>).</w:t>
      </w:r>
      <w:r>
        <w:rPr>
          <w:rFonts w:ascii="Courier New" w:eastAsia="Courier New" w:hAnsi="Courier New" w:cs="Courier New"/>
          <w:rtl w:val="0"/>
        </w:rPr>
        <w:t>acquire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this</w:t>
      </w:r>
      <w:r>
        <w:rPr>
          <w:rFonts w:ascii="Courier New" w:eastAsia="Courier New" w:hAnsi="Courier New" w:cs="Courier New"/>
          <w:rtl w:val="0"/>
        </w:rPr>
        <w:t>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waitForAccess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waitingQueue</w:t>
      </w:r>
      <w:r>
        <w:rPr>
          <w:rFonts w:ascii="Courier New" w:eastAsia="Courier New" w:hAnsi="Courier New" w:cs="Courier New"/>
          <w:rtl w:val="0"/>
        </w:rPr>
        <w:t xml:space="preserve">);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public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void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waitForAccess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KThread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>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  <w:r>
        <w:rPr>
          <w:rFonts w:ascii="Courier New" w:eastAsia="Courier New" w:hAnsi="Courier New" w:cs="Courier New"/>
          <w:rtl w:val="0"/>
        </w:rPr>
        <w:t>Lib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assertTrue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Machine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interrupt</w:t>
      </w:r>
      <w:r>
        <w:rPr>
          <w:rFonts w:ascii="Courier New" w:eastAsia="Courier New" w:hAnsi="Courier New" w:cs="Courier New"/>
          <w:rtl w:val="0"/>
        </w:rPr>
        <w:t>().</w:t>
      </w:r>
      <w:r>
        <w:rPr>
          <w:rFonts w:ascii="Courier New" w:eastAsia="Courier New" w:hAnsi="Courier New" w:cs="Courier New"/>
          <w:rtl w:val="0"/>
        </w:rPr>
        <w:t>disabled</w:t>
      </w:r>
      <w:r>
        <w:rPr>
          <w:rFonts w:ascii="Courier New" w:eastAsia="Courier New" w:hAnsi="Courier New" w:cs="Courier New"/>
          <w:rtl w:val="0"/>
        </w:rPr>
        <w:t>());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  <w:r>
        <w:rPr>
          <w:rFonts w:ascii="Courier New" w:eastAsia="Courier New" w:hAnsi="Courier New" w:cs="Courier New"/>
          <w:rtl w:val="0"/>
        </w:rPr>
        <w:t>getThreadState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>).</w:t>
      </w:r>
      <w:r>
        <w:rPr>
          <w:rFonts w:ascii="Courier New" w:eastAsia="Courier New" w:hAnsi="Courier New" w:cs="Courier New"/>
          <w:rtl w:val="0"/>
        </w:rPr>
        <w:t>waitForAccess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this</w:t>
      </w:r>
      <w:r>
        <w:rPr>
          <w:rFonts w:ascii="Courier New" w:eastAsia="Courier New" w:hAnsi="Courier New" w:cs="Courier New"/>
          <w:rtl w:val="0"/>
        </w:rPr>
        <w:t>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need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implement</w:t>
      </w:r>
      <w:r>
        <w:rPr>
          <w:rtl w:val="0"/>
        </w:rPr>
        <w:t xml:space="preserve"> </w:t>
      </w:r>
      <w:r>
        <w:rPr>
          <w:rtl w:val="0"/>
        </w:rPr>
        <w:t>two</w:t>
      </w:r>
      <w:r>
        <w:rPr>
          <w:rtl w:val="0"/>
        </w:rPr>
        <w:t xml:space="preserve"> </w:t>
      </w:r>
      <w:r>
        <w:rPr>
          <w:rtl w:val="0"/>
        </w:rPr>
        <w:t>methods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ThreadState</w:t>
      </w:r>
      <w:r>
        <w:rPr>
          <w:rtl w:val="0"/>
        </w:rPr>
        <w:t xml:space="preserve">: </w:t>
      </w:r>
      <w:r>
        <w:rPr>
          <w:rtl w:val="0"/>
        </w:rPr>
        <w:t>acquire</w:t>
      </w:r>
      <w:r>
        <w:rPr>
          <w:rtl w:val="0"/>
        </w:rPr>
        <w:t xml:space="preserve">(...)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watForAccess</w:t>
      </w:r>
      <w:r>
        <w:rPr>
          <w:rtl w:val="0"/>
        </w:rPr>
        <w:t xml:space="preserve">(...)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[</w:t>
      </w:r>
      <w:r>
        <w:rPr>
          <w:rFonts w:ascii="Courier New" w:eastAsia="Courier New" w:hAnsi="Courier New" w:cs="Courier New"/>
          <w:b/>
          <w:bCs/>
          <w:rtl w:val="0"/>
        </w:rPr>
        <w:t>ThreadState</w:t>
      </w:r>
      <w:r>
        <w:rPr>
          <w:rFonts w:ascii="Courier New" w:eastAsia="Courier New" w:hAnsi="Courier New" w:cs="Courier New"/>
          <w:b/>
          <w:bCs/>
          <w:rtl w:val="0"/>
        </w:rPr>
        <w:t>]</w:t>
      </w:r>
      <w:r>
        <w:rPr>
          <w:rFonts w:ascii="Courier New" w:eastAsia="Courier New" w:hAnsi="Courier New" w:cs="Courier New"/>
          <w:rtl w:val="0"/>
        </w:rPr>
        <w:t xml:space="preserve"> </w:t>
        <w:tab/>
      </w:r>
      <w:r>
        <w:rPr>
          <w:rFonts w:ascii="Courier New" w:eastAsia="Courier New" w:hAnsi="Courier New" w:cs="Courier New"/>
          <w:rtl w:val="0"/>
        </w:rPr>
        <w:t>public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void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acquire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PriorityQueue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waitQueue</w:t>
      </w:r>
      <w:r>
        <w:rPr>
          <w:rFonts w:ascii="Courier New" w:eastAsia="Courier New" w:hAnsi="Courier New" w:cs="Courier New"/>
          <w:rtl w:val="0"/>
        </w:rPr>
        <w:t>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waitQueue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ower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Thread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currenThread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>}</w:t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  <w:rtl w:val="0"/>
        </w:rPr>
        <w:t>[</w:t>
      </w:r>
      <w:r>
        <w:rPr>
          <w:rFonts w:ascii="Courier New" w:eastAsia="Courier New" w:hAnsi="Courier New" w:cs="Courier New"/>
          <w:b/>
          <w:bCs/>
          <w:rtl w:val="0"/>
        </w:rPr>
        <w:t>ThreadState</w:t>
      </w:r>
      <w:r>
        <w:rPr>
          <w:rFonts w:ascii="Courier New" w:eastAsia="Courier New" w:hAnsi="Courier New" w:cs="Courier New"/>
          <w:b/>
          <w:bCs/>
          <w:rtl w:val="0"/>
        </w:rPr>
        <w:t>]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public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void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waitForAccess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PriorityQueue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waitQueue</w:t>
      </w:r>
      <w:r>
        <w:rPr>
          <w:rFonts w:ascii="Courier New" w:eastAsia="Courier New" w:hAnsi="Courier New" w:cs="Courier New"/>
          <w:rtl w:val="0"/>
        </w:rPr>
        <w:t>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  <w:r>
        <w:rPr>
          <w:rFonts w:ascii="Courier New" w:eastAsia="Courier New" w:hAnsi="Courier New" w:cs="Courier New"/>
          <w:rtl w:val="0"/>
        </w:rPr>
        <w:t>waitQueue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push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this</w:t>
      </w:r>
      <w:r>
        <w:rPr>
          <w:rFonts w:ascii="Courier New" w:eastAsia="Courier New" w:hAnsi="Courier New" w:cs="Courier New"/>
          <w:rtl w:val="0"/>
        </w:rPr>
        <w:t>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  <w:r>
        <w:rPr>
          <w:rFonts w:ascii="Courier New" w:eastAsia="Courier New" w:hAnsi="Courier New" w:cs="Courier New"/>
          <w:rtl w:val="0"/>
        </w:rPr>
        <w:t>current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ThreadState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of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currenThread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  <w:r>
        <w:rPr>
          <w:rFonts w:ascii="Courier New" w:eastAsia="Courier New" w:hAnsi="Courier New" w:cs="Courier New"/>
          <w:rtl w:val="0"/>
        </w:rPr>
        <w:t>owner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owner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of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waitQueue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  <w:r>
        <w:rPr>
          <w:rFonts w:ascii="Courier New" w:eastAsia="Courier New" w:hAnsi="Courier New" w:cs="Courier New"/>
          <w:rtl w:val="0"/>
        </w:rPr>
        <w:t>add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current</w:t>
      </w:r>
      <w:r>
        <w:rPr>
          <w:rFonts w:ascii="Courier New" w:eastAsia="Courier New" w:hAnsi="Courier New" w:cs="Courier New"/>
          <w:rtl w:val="0"/>
        </w:rPr>
        <w:t xml:space="preserve"> -&gt; </w:t>
      </w:r>
      <w:r>
        <w:rPr>
          <w:rFonts w:ascii="Courier New" w:eastAsia="Courier New" w:hAnsi="Courier New" w:cs="Courier New"/>
          <w:rtl w:val="0"/>
        </w:rPr>
        <w:t>owner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donorList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  <w:t xml:space="preserve">// </w:t>
      </w:r>
      <w:r>
        <w:rPr>
          <w:rFonts w:ascii="Courier New" w:eastAsia="Courier New" w:hAnsi="Courier New" w:cs="Courier New"/>
          <w:rtl w:val="0"/>
        </w:rPr>
        <w:t>here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how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can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make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it</w:t>
      </w:r>
      <w:r>
        <w:rPr>
          <w:rFonts w:ascii="Courier New" w:eastAsia="Courier New" w:hAnsi="Courier New" w:cs="Courier New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// </w:t>
      </w:r>
      <w:r>
        <w:rPr>
          <w:rFonts w:ascii="Courier New" w:eastAsia="Courier New" w:hAnsi="Courier New" w:cs="Courier New"/>
          <w:rtl w:val="0"/>
        </w:rPr>
        <w:t>more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efficient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order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lookup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later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  <w:r>
        <w:rPr>
          <w:rFonts w:ascii="Courier New" w:eastAsia="Courier New" w:hAnsi="Courier New" w:cs="Courier New"/>
          <w:rtl w:val="0"/>
        </w:rPr>
        <w:t>ower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maxDonatePriority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max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owner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maxDonatePriority</w:t>
      </w:r>
      <w:r>
        <w:rPr>
          <w:rFonts w:ascii="Courier New" w:eastAsia="Courier New" w:hAnsi="Courier New" w:cs="Courier New"/>
          <w:rtl w:val="0"/>
        </w:rPr>
        <w:t xml:space="preserve">, </w:t>
      </w:r>
      <w:r>
        <w:rPr>
          <w:rFonts w:ascii="Courier New" w:eastAsia="Courier New" w:hAnsi="Courier New" w:cs="Courier New"/>
          <w:rtl w:val="0"/>
        </w:rPr>
        <w:t>current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priority</w:t>
      </w:r>
      <w:r>
        <w:rPr>
          <w:rFonts w:ascii="Courier New" w:eastAsia="Courier New" w:hAnsi="Courier New" w:cs="Courier New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  <w:rtl w:val="0"/>
        </w:rPr>
        <w:t>[</w:t>
      </w:r>
      <w:r>
        <w:rPr>
          <w:rFonts w:ascii="Courier New" w:eastAsia="Courier New" w:hAnsi="Courier New" w:cs="Courier New"/>
          <w:b/>
          <w:bCs/>
          <w:rtl w:val="0"/>
        </w:rPr>
        <w:t>ThreadState</w:t>
      </w:r>
      <w:r>
        <w:rPr>
          <w:rFonts w:ascii="Courier New" w:eastAsia="Courier New" w:hAnsi="Courier New" w:cs="Courier New"/>
          <w:b/>
          <w:bCs/>
          <w:rtl w:val="0"/>
        </w:rPr>
        <w:t xml:space="preserve">] </w:t>
      </w: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public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getEffectivePriority</w:t>
      </w:r>
      <w:r>
        <w:rPr>
          <w:rFonts w:ascii="Courier New" w:eastAsia="Courier New" w:hAnsi="Courier New" w:cs="Courier New"/>
          <w:rtl w:val="0"/>
        </w:rPr>
        <w:t>()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  <w:t xml:space="preserve">// </w:t>
      </w:r>
      <w:r>
        <w:rPr>
          <w:rFonts w:ascii="Courier New" w:eastAsia="Courier New" w:hAnsi="Courier New" w:cs="Courier New"/>
          <w:rtl w:val="0"/>
        </w:rPr>
        <w:t>since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already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compute</w:t>
      </w:r>
      <w:r>
        <w:rPr>
          <w:rFonts w:ascii="Courier New" w:eastAsia="Courier New" w:hAnsi="Courier New" w:cs="Courier New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//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max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priority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from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other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thread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  <w:r>
        <w:rPr>
          <w:rFonts w:ascii="Courier New" w:eastAsia="Courier New" w:hAnsi="Courier New" w:cs="Courier New"/>
          <w:rtl w:val="0"/>
        </w:rPr>
        <w:t>return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priority</w:t>
      </w:r>
      <w:r>
        <w:rPr>
          <w:rFonts w:ascii="Courier New" w:eastAsia="Courier New" w:hAnsi="Courier New" w:cs="Courier New"/>
          <w:rtl w:val="0"/>
        </w:rPr>
        <w:t xml:space="preserve"> + </w:t>
      </w:r>
      <w:r>
        <w:rPr>
          <w:rFonts w:ascii="Courier New" w:eastAsia="Courier New" w:hAnsi="Courier New" w:cs="Courier New"/>
          <w:rtl w:val="0"/>
        </w:rPr>
        <w:t>this</w:t>
      </w:r>
      <w:r>
        <w:rPr>
          <w:rFonts w:ascii="Courier New" w:eastAsia="Courier New" w:hAnsi="Courier New" w:cs="Courier New"/>
          <w:rtl w:val="0"/>
        </w:rPr>
        <w:t xml:space="preserve">. </w:t>
      </w:r>
      <w:r>
        <w:rPr>
          <w:rFonts w:ascii="Courier New" w:eastAsia="Courier New" w:hAnsi="Courier New" w:cs="Courier New"/>
          <w:rtl w:val="0"/>
        </w:rPr>
        <w:t>maxDonatingPriority</w:t>
      </w:r>
      <w:r>
        <w:rPr>
          <w:rFonts w:ascii="Courier New" w:eastAsia="Courier New" w:hAnsi="Courier New" w:cs="Courier New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>class</w:t>
      </w:r>
      <w:r>
        <w:rPr>
          <w:rtl w:val="0"/>
        </w:rPr>
        <w:t xml:space="preserve"> </w:t>
      </w:r>
      <w:r>
        <w:rPr>
          <w:rtl w:val="0"/>
        </w:rPr>
        <w:t>PriorityQueue</w:t>
      </w:r>
      <w:r>
        <w:rPr>
          <w:rtl w:val="0"/>
        </w:rPr>
        <w:t xml:space="preserve">: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need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use</w:t>
      </w:r>
      <w:r>
        <w:rPr>
          <w:rtl w:val="0"/>
        </w:rPr>
        <w:t xml:space="preserve"> </w:t>
      </w:r>
      <w:r>
        <w:rPr>
          <w:rtl w:val="0"/>
        </w:rPr>
        <w:t>priority</w:t>
      </w:r>
      <w:r>
        <w:rPr>
          <w:rtl w:val="0"/>
        </w:rPr>
        <w:t xml:space="preserve"> </w:t>
      </w:r>
      <w:r>
        <w:rPr>
          <w:rtl w:val="0"/>
        </w:rPr>
        <w:t>Queue</w:t>
      </w:r>
      <w:r>
        <w:rPr>
          <w:rtl w:val="0"/>
        </w:rPr>
        <w:t xml:space="preserve"> (</w:t>
      </w:r>
      <w:r>
        <w:rPr>
          <w:rtl w:val="0"/>
        </w:rPr>
        <w:t>built</w:t>
      </w:r>
      <w:r>
        <w:rPr>
          <w:rtl w:val="0"/>
        </w:rPr>
        <w:t>-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library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class</w:t>
      </w:r>
      <w:r>
        <w:rPr>
          <w:rtl w:val="0"/>
        </w:rPr>
        <w:t xml:space="preserve">)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Queue</w:t>
      </w:r>
      <w:r>
        <w:rPr>
          <w:rFonts w:ascii="Courier New" w:eastAsia="Courier New" w:hAnsi="Courier New" w:cs="Courier New"/>
          <w:rtl w:val="0"/>
        </w:rPr>
        <w:t>&lt;</w:t>
      </w:r>
      <w:r>
        <w:rPr>
          <w:rFonts w:ascii="Courier New" w:eastAsia="Courier New" w:hAnsi="Courier New" w:cs="Courier New"/>
          <w:rtl w:val="0"/>
        </w:rPr>
        <w:t>ThreadState</w:t>
      </w:r>
      <w:r>
        <w:rPr>
          <w:rFonts w:ascii="Courier New" w:eastAsia="Courier New" w:hAnsi="Courier New" w:cs="Courier New"/>
          <w:rtl w:val="0"/>
        </w:rPr>
        <w:t xml:space="preserve">&gt; </w:t>
      </w:r>
      <w:r>
        <w:rPr>
          <w:rFonts w:ascii="Courier New" w:eastAsia="Courier New" w:hAnsi="Courier New" w:cs="Courier New"/>
          <w:rtl w:val="0"/>
        </w:rPr>
        <w:t>queue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new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PriorityQueue</w:t>
      </w:r>
      <w:r>
        <w:rPr>
          <w:rFonts w:ascii="Courier New" w:eastAsia="Courier New" w:hAnsi="Courier New" w:cs="Courier New"/>
          <w:rtl w:val="0"/>
        </w:rPr>
        <w:t>&lt;</w:t>
      </w:r>
      <w:r>
        <w:rPr>
          <w:rFonts w:ascii="Courier New" w:eastAsia="Courier New" w:hAnsi="Courier New" w:cs="Courier New"/>
          <w:rtl w:val="0"/>
        </w:rPr>
        <w:t>ThreadState</w:t>
      </w:r>
      <w:r>
        <w:rPr>
          <w:rFonts w:ascii="Courier New" w:eastAsia="Courier New" w:hAnsi="Courier New" w:cs="Courier New"/>
          <w:rtl w:val="0"/>
        </w:rPr>
        <w:t>&gt;()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public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KThread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nextThread</w:t>
      </w:r>
      <w:r>
        <w:rPr>
          <w:rFonts w:ascii="Courier New" w:eastAsia="Courier New" w:hAnsi="Courier New" w:cs="Courier New"/>
          <w:rtl w:val="0"/>
        </w:rPr>
        <w:t>()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ThreadState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next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queue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pop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return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next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getThread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public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KThread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pickNextThread</w:t>
      </w:r>
      <w:r>
        <w:rPr>
          <w:rFonts w:ascii="Courier New" w:eastAsia="Courier New" w:hAnsi="Courier New" w:cs="Courier New"/>
          <w:rtl w:val="0"/>
        </w:rPr>
        <w:t>()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ThreadState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next</w:t>
      </w:r>
      <w:r>
        <w:rPr>
          <w:rFonts w:ascii="Courier New" w:eastAsia="Courier New" w:hAnsi="Courier New" w:cs="Courier New"/>
          <w:rtl w:val="0"/>
        </w:rPr>
        <w:t xml:space="preserve"> = </w:t>
      </w:r>
      <w:r>
        <w:rPr>
          <w:rFonts w:ascii="Courier New" w:eastAsia="Courier New" w:hAnsi="Courier New" w:cs="Courier New"/>
          <w:rtl w:val="0"/>
        </w:rPr>
        <w:t>queue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peek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return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next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getThread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b/>
          <w:bCs/>
        </w:rPr>
      </w:pPr>
      <w:r>
        <w:rPr>
          <w:rFonts w:ascii="Ubuntu" w:eastAsia="Ubuntu" w:hAnsi="Ubuntu" w:cs="Ubuntu"/>
          <w:b/>
          <w:bCs/>
          <w:rtl w:val="0"/>
        </w:rPr>
        <w:t>Task</w:t>
      </w:r>
      <w:r>
        <w:rPr>
          <w:rFonts w:ascii="Ubuntu" w:eastAsia="Ubuntu" w:hAnsi="Ubuntu" w:cs="Ubuntu"/>
          <w:b/>
          <w:bCs/>
          <w:rtl w:val="0"/>
        </w:rPr>
        <w:t xml:space="preserve"> 6: </w:t>
      </w:r>
      <w:r>
        <w:rPr>
          <w:rFonts w:ascii="Ubuntu" w:eastAsia="Ubuntu" w:hAnsi="Ubuntu" w:cs="Ubuntu"/>
          <w:b/>
          <w:bCs/>
          <w:rtl w:val="0"/>
        </w:rPr>
        <w:t>Implement</w:t>
      </w:r>
      <w:r>
        <w:rPr>
          <w:rFonts w:ascii="Ubuntu" w:eastAsia="Ubuntu" w:hAnsi="Ubuntu" w:cs="Ubuntu"/>
          <w:b/>
          <w:bCs/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Boat</w:t>
      </w:r>
      <w:r>
        <w:rPr>
          <w:rFonts w:ascii="Ubuntu" w:eastAsia="Ubuntu" w:hAnsi="Ubuntu" w:cs="Ubuntu"/>
          <w:b/>
          <w:bCs/>
          <w:rtl w:val="0"/>
        </w:rPr>
        <w:t xml:space="preserve"> </w:t>
      </w:r>
      <w:r>
        <w:rPr>
          <w:rFonts w:ascii="Ubuntu" w:eastAsia="Ubuntu" w:hAnsi="Ubuntu" w:cs="Ubuntu"/>
          <w:b/>
          <w:bCs/>
          <w:rtl w:val="0"/>
        </w:rPr>
        <w:t>class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  <w:b/>
          <w:bCs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state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Fonts w:ascii="Courier New" w:eastAsia="Courier New" w:hAnsi="Courier New" w:cs="Courier New"/>
          <w:b/>
          <w:bCs/>
          <w:rtl w:val="0"/>
        </w:rPr>
        <w:t>Boat</w:t>
      </w:r>
      <w:r>
        <w:rPr>
          <w:rtl w:val="0"/>
        </w:rPr>
        <w:t xml:space="preserve"> </w:t>
      </w:r>
      <w:r>
        <w:rPr>
          <w:rtl w:val="0"/>
        </w:rPr>
        <w:t>includes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>Set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location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OAHU</w:t>
      </w:r>
      <w:r>
        <w:rPr>
          <w:rFonts w:ascii="Courier New" w:eastAsia="Courier New" w:hAnsi="Courier New" w:cs="Courier New"/>
          <w:rtl w:val="0"/>
        </w:rPr>
        <w:t xml:space="preserve"> = 0</w:t>
      </w:r>
      <w:r>
        <w:rPr>
          <w:rFonts w:ascii="Ubuntu" w:eastAsia="Ubuntu" w:hAnsi="Ubuntu" w:cs="Ubuntu"/>
          <w:rtl w:val="0"/>
        </w:rPr>
        <w:t>;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>Set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location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MOLOKAI</w:t>
      </w:r>
      <w:r>
        <w:rPr>
          <w:rFonts w:ascii="Courier New" w:eastAsia="Courier New" w:hAnsi="Courier New" w:cs="Courier New"/>
          <w:rtl w:val="0"/>
        </w:rPr>
        <w:t xml:space="preserve"> = 1</w:t>
      </w:r>
      <w:r>
        <w:rPr>
          <w:rFonts w:ascii="Ubuntu" w:eastAsia="Ubuntu" w:hAnsi="Ubuntu" w:cs="Ubuntu"/>
          <w:rtl w:val="0"/>
        </w:rPr>
        <w:t>;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>A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lock</w:t>
      </w:r>
      <w:r>
        <w:rPr>
          <w:rFonts w:ascii="Ubuntu" w:eastAsia="Ubuntu" w:hAnsi="Ubuntu" w:cs="Ubuntu"/>
          <w:rtl w:val="0"/>
        </w:rPr>
        <w:t xml:space="preserve"> (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Ubuntu" w:eastAsia="Ubuntu" w:hAnsi="Ubuntu" w:cs="Ubuntu"/>
          <w:rtl w:val="0"/>
        </w:rPr>
        <w:t xml:space="preserve">), </w:t>
      </w:r>
      <w:r>
        <w:rPr>
          <w:rFonts w:ascii="Ubuntu" w:eastAsia="Ubuntu" w:hAnsi="Ubuntu" w:cs="Ubuntu"/>
          <w:rtl w:val="0"/>
        </w:rPr>
        <w:t>which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for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locking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boat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when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someone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has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taken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it</w:t>
      </w:r>
      <w:r>
        <w:rPr>
          <w:rFonts w:ascii="Ubuntu" w:eastAsia="Ubuntu" w:hAnsi="Ubuntu" w:cs="Ubuntu"/>
          <w:rtl w:val="0"/>
        </w:rPr>
        <w:t xml:space="preserve">.  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>A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condition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variable</w:t>
      </w:r>
      <w:r>
        <w:rPr>
          <w:rFonts w:ascii="Ubuntu" w:eastAsia="Ubuntu" w:hAnsi="Ubuntu" w:cs="Ubuntu"/>
          <w:rtl w:val="0"/>
        </w:rPr>
        <w:t xml:space="preserve"> (</w:t>
      </w: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Ubuntu" w:eastAsia="Ubuntu" w:hAnsi="Ubuntu" w:cs="Ubuntu"/>
          <w:rtl w:val="0"/>
        </w:rPr>
        <w:t xml:space="preserve">), </w:t>
      </w:r>
      <w:r>
        <w:rPr>
          <w:rFonts w:ascii="Ubuntu" w:eastAsia="Ubuntu" w:hAnsi="Ubuntu" w:cs="Ubuntu"/>
          <w:rtl w:val="0"/>
        </w:rPr>
        <w:t>which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for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whether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someone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should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give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up</w:t>
      </w:r>
      <w:r>
        <w:rPr>
          <w:rFonts w:ascii="Ubuntu" w:eastAsia="Ubuntu" w:hAnsi="Ubuntu" w:cs="Ubuntu"/>
          <w:rtl w:val="0"/>
        </w:rPr>
        <w:t xml:space="preserve">  </w:t>
      </w:r>
      <w:r>
        <w:rPr>
          <w:rFonts w:ascii="Ubuntu" w:eastAsia="Ubuntu" w:hAnsi="Ubuntu" w:cs="Ubuntu"/>
          <w:rtl w:val="0"/>
        </w:rPr>
        <w:t>control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of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boat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number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of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children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Oahu</w:t>
      </w:r>
      <w:r>
        <w:rPr>
          <w:rFonts w:ascii="Ubuntu" w:eastAsia="Ubuntu" w:hAnsi="Ubuntu" w:cs="Ubuntu"/>
          <w:rtl w:val="0"/>
        </w:rPr>
        <w:t>, (</w:t>
      </w:r>
      <w:r>
        <w:rPr>
          <w:rFonts w:ascii="Courier New" w:eastAsia="Courier New" w:hAnsi="Courier New" w:cs="Courier New"/>
          <w:rtl w:val="0"/>
        </w:rPr>
        <w:t>int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childrenOnOahu</w:t>
      </w:r>
      <w:r>
        <w:rPr>
          <w:rFonts w:ascii="Ubuntu" w:eastAsia="Ubuntu" w:hAnsi="Ubuntu" w:cs="Ubuntu"/>
          <w:rtl w:val="0"/>
        </w:rPr>
        <w:t xml:space="preserve">), </w:t>
      </w:r>
      <w:r>
        <w:rPr>
          <w:rFonts w:ascii="Ubuntu" w:eastAsia="Ubuntu" w:hAnsi="Ubuntu" w:cs="Ubuntu"/>
          <w:rtl w:val="0"/>
        </w:rPr>
        <w:t>which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initialized</w:t>
      </w:r>
      <w:r>
        <w:rPr>
          <w:rFonts w:ascii="Ubuntu" w:eastAsia="Ubuntu" w:hAnsi="Ubuntu" w:cs="Ubuntu"/>
          <w:rtl w:val="0"/>
        </w:rPr>
        <w:t xml:space="preserve"> 0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number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of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children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Molokai</w:t>
      </w:r>
      <w:r>
        <w:rPr>
          <w:rFonts w:ascii="Ubuntu" w:eastAsia="Ubuntu" w:hAnsi="Ubuntu" w:cs="Ubuntu"/>
          <w:rtl w:val="0"/>
        </w:rPr>
        <w:t>, (</w:t>
      </w:r>
      <w:r>
        <w:rPr>
          <w:rFonts w:ascii="Courier New" w:eastAsia="Courier New" w:hAnsi="Courier New" w:cs="Courier New"/>
          <w:rtl w:val="0"/>
        </w:rPr>
        <w:t>int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childrenOnMolokai</w:t>
      </w:r>
      <w:r>
        <w:rPr>
          <w:rFonts w:ascii="Ubuntu" w:eastAsia="Ubuntu" w:hAnsi="Ubuntu" w:cs="Ubuntu"/>
          <w:rtl w:val="0"/>
        </w:rPr>
        <w:t xml:space="preserve">), </w:t>
      </w:r>
      <w:r>
        <w:rPr>
          <w:rFonts w:ascii="Ubuntu" w:eastAsia="Ubuntu" w:hAnsi="Ubuntu" w:cs="Ubuntu"/>
          <w:rtl w:val="0"/>
        </w:rPr>
        <w:t>which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initialized</w:t>
      </w:r>
      <w:r>
        <w:rPr>
          <w:rFonts w:ascii="Ubuntu" w:eastAsia="Ubuntu" w:hAnsi="Ubuntu" w:cs="Ubuntu"/>
          <w:rtl w:val="0"/>
        </w:rPr>
        <w:t xml:space="preserve"> 0   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number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of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adults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Oahu</w:t>
      </w:r>
      <w:r>
        <w:rPr>
          <w:rFonts w:ascii="Ubuntu" w:eastAsia="Ubuntu" w:hAnsi="Ubuntu" w:cs="Ubuntu"/>
          <w:rtl w:val="0"/>
        </w:rPr>
        <w:t>, (</w:t>
      </w:r>
      <w:r>
        <w:rPr>
          <w:rFonts w:ascii="Courier New" w:eastAsia="Courier New" w:hAnsi="Courier New" w:cs="Courier New"/>
          <w:rtl w:val="0"/>
        </w:rPr>
        <w:t>int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adultsOnOahu</w:t>
      </w:r>
      <w:r>
        <w:rPr>
          <w:rFonts w:ascii="Ubuntu" w:eastAsia="Ubuntu" w:hAnsi="Ubuntu" w:cs="Ubuntu"/>
          <w:rtl w:val="0"/>
        </w:rPr>
        <w:t xml:space="preserve">), </w:t>
      </w:r>
      <w:r>
        <w:rPr>
          <w:rFonts w:ascii="Ubuntu" w:eastAsia="Ubuntu" w:hAnsi="Ubuntu" w:cs="Ubuntu"/>
          <w:rtl w:val="0"/>
        </w:rPr>
        <w:t>which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initialized</w:t>
      </w:r>
      <w:r>
        <w:rPr>
          <w:rFonts w:ascii="Ubuntu" w:eastAsia="Ubuntu" w:hAnsi="Ubuntu" w:cs="Ubuntu"/>
          <w:rtl w:val="0"/>
        </w:rPr>
        <w:t xml:space="preserve"> 0 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number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of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children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boat</w:t>
      </w:r>
      <w:r>
        <w:rPr>
          <w:rFonts w:ascii="Ubuntu" w:eastAsia="Ubuntu" w:hAnsi="Ubuntu" w:cs="Ubuntu"/>
          <w:rtl w:val="0"/>
        </w:rPr>
        <w:t>, (</w:t>
      </w:r>
      <w:r>
        <w:rPr>
          <w:rFonts w:ascii="Courier New" w:eastAsia="Courier New" w:hAnsi="Courier New" w:cs="Courier New"/>
          <w:rtl w:val="0"/>
        </w:rPr>
        <w:t>int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childrenOnBoat</w:t>
      </w:r>
      <w:r>
        <w:rPr>
          <w:rFonts w:ascii="Ubuntu" w:eastAsia="Ubuntu" w:hAnsi="Ubuntu" w:cs="Ubuntu"/>
          <w:rtl w:val="0"/>
        </w:rPr>
        <w:t xml:space="preserve">), </w:t>
      </w:r>
      <w:r>
        <w:rPr>
          <w:rFonts w:ascii="Ubuntu" w:eastAsia="Ubuntu" w:hAnsi="Ubuntu" w:cs="Ubuntu"/>
          <w:rtl w:val="0"/>
        </w:rPr>
        <w:t>which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initialized</w:t>
      </w:r>
      <w:r>
        <w:rPr>
          <w:rFonts w:ascii="Ubuntu" w:eastAsia="Ubuntu" w:hAnsi="Ubuntu" w:cs="Ubuntu"/>
          <w:rtl w:val="0"/>
        </w:rPr>
        <w:t xml:space="preserve"> 0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 </w:t>
      </w:r>
      <w:r>
        <w:rPr>
          <w:rFonts w:ascii="Ubuntu" w:eastAsia="Ubuntu" w:hAnsi="Ubuntu" w:cs="Ubuntu"/>
          <w:rtl w:val="0"/>
        </w:rPr>
        <w:t>number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of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children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last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seen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Oahu</w:t>
      </w:r>
      <w:r>
        <w:rPr>
          <w:rFonts w:ascii="Ubuntu" w:eastAsia="Ubuntu" w:hAnsi="Ubuntu" w:cs="Ubuntu"/>
          <w:rtl w:val="0"/>
        </w:rPr>
        <w:t>, (</w:t>
      </w:r>
      <w:r>
        <w:rPr>
          <w:rFonts w:ascii="Courier New" w:eastAsia="Courier New" w:hAnsi="Courier New" w:cs="Courier New"/>
          <w:rtl w:val="0"/>
        </w:rPr>
        <w:t>int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lastReportedChildrenOnOahu</w:t>
      </w:r>
      <w:r>
        <w:rPr>
          <w:rFonts w:ascii="Ubuntu" w:eastAsia="Ubuntu" w:hAnsi="Ubuntu" w:cs="Ubuntu"/>
          <w:rtl w:val="0"/>
        </w:rPr>
        <w:t xml:space="preserve">), </w:t>
      </w:r>
      <w:r>
        <w:rPr>
          <w:rFonts w:ascii="Ubuntu" w:eastAsia="Ubuntu" w:hAnsi="Ubuntu" w:cs="Ubuntu"/>
          <w:rtl w:val="0"/>
        </w:rPr>
        <w:t>which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initialized</w:t>
      </w:r>
      <w:r>
        <w:rPr>
          <w:rFonts w:ascii="Ubuntu" w:eastAsia="Ubuntu" w:hAnsi="Ubuntu" w:cs="Ubuntu"/>
          <w:rtl w:val="0"/>
        </w:rPr>
        <w:t xml:space="preserve"> 0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number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of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children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last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seen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Molokai</w:t>
      </w:r>
      <w:r>
        <w:rPr>
          <w:rFonts w:ascii="Ubuntu" w:eastAsia="Ubuntu" w:hAnsi="Ubuntu" w:cs="Ubuntu"/>
          <w:rtl w:val="0"/>
        </w:rPr>
        <w:t>, (</w:t>
      </w:r>
      <w:r>
        <w:rPr>
          <w:rFonts w:ascii="Courier New" w:eastAsia="Courier New" w:hAnsi="Courier New" w:cs="Courier New"/>
          <w:rtl w:val="0"/>
        </w:rPr>
        <w:t>int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lastReportedChildrenOnMolokai</w:t>
      </w:r>
      <w:r>
        <w:rPr>
          <w:rFonts w:ascii="Ubuntu" w:eastAsia="Ubuntu" w:hAnsi="Ubuntu" w:cs="Ubuntu"/>
          <w:rtl w:val="0"/>
        </w:rPr>
        <w:t xml:space="preserve">), </w:t>
      </w:r>
      <w:r>
        <w:rPr>
          <w:rFonts w:ascii="Ubuntu" w:eastAsia="Ubuntu" w:hAnsi="Ubuntu" w:cs="Ubuntu"/>
          <w:rtl w:val="0"/>
        </w:rPr>
        <w:t>which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initialized</w:t>
      </w:r>
      <w:r>
        <w:rPr>
          <w:rFonts w:ascii="Ubuntu" w:eastAsia="Ubuntu" w:hAnsi="Ubuntu" w:cs="Ubuntu"/>
          <w:rtl w:val="0"/>
        </w:rPr>
        <w:t xml:space="preserve"> 0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number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of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adults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last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seen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Oahu</w:t>
      </w:r>
      <w:r>
        <w:rPr>
          <w:rFonts w:ascii="Ubuntu" w:eastAsia="Ubuntu" w:hAnsi="Ubuntu" w:cs="Ubuntu"/>
          <w:rtl w:val="0"/>
        </w:rPr>
        <w:t>, (</w:t>
      </w:r>
      <w:r>
        <w:rPr>
          <w:rFonts w:ascii="Courier New" w:eastAsia="Courier New" w:hAnsi="Courier New" w:cs="Courier New"/>
          <w:rtl w:val="0"/>
        </w:rPr>
        <w:t>int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lastReportedAdultsOnOahu</w:t>
      </w:r>
      <w:r>
        <w:rPr>
          <w:rFonts w:ascii="Ubuntu" w:eastAsia="Ubuntu" w:hAnsi="Ubuntu" w:cs="Ubuntu"/>
          <w:rtl w:val="0"/>
        </w:rPr>
        <w:t xml:space="preserve">), </w:t>
      </w:r>
      <w:r>
        <w:rPr>
          <w:rFonts w:ascii="Ubuntu" w:eastAsia="Ubuntu" w:hAnsi="Ubuntu" w:cs="Ubuntu"/>
          <w:rtl w:val="0"/>
        </w:rPr>
        <w:t>which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initialized</w:t>
      </w:r>
      <w:r>
        <w:rPr>
          <w:rFonts w:ascii="Ubuntu" w:eastAsia="Ubuntu" w:hAnsi="Ubuntu" w:cs="Ubuntu"/>
          <w:rtl w:val="0"/>
        </w:rPr>
        <w:t xml:space="preserve"> 0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current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location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of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boat</w:t>
      </w:r>
      <w:r>
        <w:rPr>
          <w:rFonts w:ascii="Ubuntu" w:eastAsia="Ubuntu" w:hAnsi="Ubuntu" w:cs="Ubuntu"/>
          <w:rtl w:val="0"/>
        </w:rPr>
        <w:t>, (</w:t>
      </w:r>
      <w:r>
        <w:rPr>
          <w:rFonts w:ascii="Courier New" w:eastAsia="Courier New" w:hAnsi="Courier New" w:cs="Courier New"/>
          <w:rtl w:val="0"/>
        </w:rPr>
        <w:t>int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boatLocation</w:t>
      </w:r>
      <w:r>
        <w:rPr>
          <w:rFonts w:ascii="Ubuntu" w:eastAsia="Ubuntu" w:hAnsi="Ubuntu" w:cs="Ubuntu"/>
          <w:rtl w:val="0"/>
        </w:rPr>
        <w:t xml:space="preserve">), </w:t>
      </w:r>
      <w:r>
        <w:rPr>
          <w:rFonts w:ascii="Ubuntu" w:eastAsia="Ubuntu" w:hAnsi="Ubuntu" w:cs="Ubuntu"/>
          <w:rtl w:val="0"/>
        </w:rPr>
        <w:t>which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initialized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OAHU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signal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when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everybody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arrives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to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Molokai</w:t>
      </w:r>
      <w:r>
        <w:rPr>
          <w:rFonts w:ascii="Ubuntu" w:eastAsia="Ubuntu" w:hAnsi="Ubuntu" w:cs="Ubuntu"/>
          <w:rtl w:val="0"/>
        </w:rPr>
        <w:t>, (</w:t>
      </w:r>
      <w:r>
        <w:rPr>
          <w:rFonts w:ascii="Courier New" w:eastAsia="Courier New" w:hAnsi="Courier New" w:cs="Courier New"/>
          <w:rtl w:val="0"/>
        </w:rPr>
        <w:t>boolean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finished</w:t>
      </w:r>
      <w:r>
        <w:rPr>
          <w:rFonts w:ascii="Ubuntu" w:eastAsia="Ubuntu" w:hAnsi="Ubuntu" w:cs="Ubuntu"/>
          <w:rtl w:val="0"/>
        </w:rPr>
        <w:t xml:space="preserve">), </w:t>
      </w:r>
      <w:r>
        <w:rPr>
          <w:rFonts w:ascii="Ubuntu" w:eastAsia="Ubuntu" w:hAnsi="Ubuntu" w:cs="Ubuntu"/>
          <w:rtl w:val="0"/>
        </w:rPr>
        <w:t>which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initialized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false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>First</w:t>
      </w:r>
      <w:r>
        <w:rPr>
          <w:rFonts w:ascii="Ubuntu" w:eastAsia="Ubuntu" w:hAnsi="Ubuntu" w:cs="Ubuntu"/>
          <w:rtl w:val="0"/>
        </w:rPr>
        <w:t xml:space="preserve">, </w:t>
      </w:r>
      <w:r>
        <w:rPr>
          <w:rFonts w:ascii="Ubuntu" w:eastAsia="Ubuntu" w:hAnsi="Ubuntu" w:cs="Ubuntu"/>
          <w:rtl w:val="0"/>
        </w:rPr>
        <w:t>we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will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create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threads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for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children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and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adults</w:t>
      </w:r>
      <w:r>
        <w:rPr>
          <w:rFonts w:ascii="Ubuntu" w:eastAsia="Ubuntu" w:hAnsi="Ubuntu" w:cs="Ubuntu"/>
          <w:rtl w:val="0"/>
        </w:rPr>
        <w:t xml:space="preserve">  </w:t>
      </w:r>
      <w:r>
        <w:rPr>
          <w:rFonts w:ascii="Ubuntu" w:eastAsia="Ubuntu" w:hAnsi="Ubuntu" w:cs="Ubuntu"/>
          <w:rtl w:val="0"/>
        </w:rPr>
        <w:t>in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begin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method</w:t>
      </w:r>
      <w:r>
        <w:rPr>
          <w:rFonts w:ascii="Ubuntu" w:eastAsia="Ubuntu" w:hAnsi="Ubuntu" w:cs="Ubuntu"/>
          <w:rtl w:val="0"/>
        </w:rPr>
        <w:t xml:space="preserve">; </w:t>
      </w:r>
      <w:r>
        <w:rPr>
          <w:rFonts w:ascii="Ubuntu" w:eastAsia="Ubuntu" w:hAnsi="Ubuntu" w:cs="Ubuntu"/>
          <w:rtl w:val="0"/>
        </w:rPr>
        <w:t>this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method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will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call</w:t>
      </w:r>
      <w:r>
        <w:rPr>
          <w:rFonts w:ascii="Ubuntu" w:eastAsia="Ubuntu" w:hAnsi="Ubuntu" w:cs="Ubuntu"/>
          <w:rtl w:val="0"/>
        </w:rPr>
        <w:t xml:space="preserve">  </w:t>
      </w:r>
      <w:r>
        <w:rPr>
          <w:rFonts w:ascii="Courier New" w:eastAsia="Courier New" w:hAnsi="Courier New" w:cs="Courier New"/>
          <w:rtl w:val="0"/>
        </w:rPr>
        <w:t>AdultItinerary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and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ChildItinerary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method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to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guide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how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threads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should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run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to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finish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job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of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moving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people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from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Oahu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to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Molokai</w:t>
      </w:r>
      <w:r>
        <w:rPr>
          <w:rFonts w:ascii="Ubuntu" w:eastAsia="Ubuntu" w:hAnsi="Ubuntu" w:cs="Ubuntu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 xml:space="preserve">1. </w:t>
      </w:r>
      <w:r>
        <w:rPr>
          <w:rFonts w:ascii="Ubuntu" w:eastAsia="Ubuntu" w:hAnsi="Ubuntu" w:cs="Ubuntu"/>
          <w:rtl w:val="0"/>
        </w:rPr>
        <w:t>Implement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AdultItinerary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method</w:t>
      </w:r>
      <w:r>
        <w:rPr>
          <w:rFonts w:ascii="Ubuntu" w:eastAsia="Ubuntu" w:hAnsi="Ubuntu" w:cs="Ubuntu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ab/>
      </w:r>
      <w:r>
        <w:rPr>
          <w:rFonts w:ascii="Courier New" w:eastAsia="Courier New" w:hAnsi="Courier New" w:cs="Courier New"/>
          <w:rtl w:val="0"/>
        </w:rPr>
        <w:t>void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Boat</w:t>
      </w:r>
      <w:r>
        <w:rPr>
          <w:rFonts w:ascii="Courier New" w:eastAsia="Courier New" w:hAnsi="Courier New" w:cs="Courier New"/>
          <w:rtl w:val="0"/>
        </w:rPr>
        <w:t>::</w:t>
      </w:r>
      <w:r>
        <w:rPr>
          <w:rFonts w:ascii="Courier New" w:eastAsia="Courier New" w:hAnsi="Courier New" w:cs="Courier New"/>
          <w:rtl w:val="0"/>
        </w:rPr>
        <w:t>AdulItinerary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adultsOnOahu</w:t>
      </w:r>
      <w:r>
        <w:rPr>
          <w:rFonts w:ascii="Courier New" w:eastAsia="Courier New" w:hAnsi="Courier New" w:cs="Courier New"/>
          <w:rtl w:val="0"/>
        </w:rPr>
        <w:t>++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Acquire</w:t>
      </w:r>
      <w:r>
        <w:rPr>
          <w:rFonts w:ascii="Courier New" w:eastAsia="Courier New" w:hAnsi="Courier New" w:cs="Courier New"/>
          <w:rtl w:val="0"/>
        </w:rPr>
        <w:t xml:space="preserve">()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int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currentLocation</w:t>
      </w:r>
      <w:r>
        <w:rPr>
          <w:rFonts w:ascii="Courier New" w:eastAsia="Courier New" w:hAnsi="Courier New" w:cs="Courier New"/>
          <w:rtl w:val="0"/>
        </w:rPr>
        <w:t xml:space="preserve">  ← </w:t>
      </w:r>
      <w:r>
        <w:rPr>
          <w:rFonts w:ascii="Courier New" w:eastAsia="Courier New" w:hAnsi="Courier New" w:cs="Courier New"/>
          <w:rtl w:val="0"/>
        </w:rPr>
        <w:t>OAHU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while</w:t>
      </w:r>
      <w:r>
        <w:rPr>
          <w:rFonts w:ascii="Courier New" w:eastAsia="Courier New" w:hAnsi="Courier New" w:cs="Courier New"/>
          <w:rtl w:val="0"/>
        </w:rPr>
        <w:t xml:space="preserve"> (!</w:t>
      </w:r>
      <w:r>
        <w:rPr>
          <w:rFonts w:ascii="Courier New" w:eastAsia="Courier New" w:hAnsi="Courier New" w:cs="Courier New"/>
          <w:rtl w:val="0"/>
        </w:rPr>
        <w:t>finished</w:t>
      </w:r>
      <w:r>
        <w:rPr>
          <w:rFonts w:ascii="Courier New" w:eastAsia="Courier New" w:hAnsi="Courier New" w:cs="Courier New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if</w:t>
      </w:r>
      <w:r>
        <w:rPr>
          <w:rFonts w:ascii="Courier New" w:eastAsia="Courier New" w:hAnsi="Courier New" w:cs="Courier New"/>
          <w:rtl w:val="0"/>
        </w:rPr>
        <w:t xml:space="preserve"> (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adult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boat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OAHU</w:t>
      </w:r>
      <w:r>
        <w:rPr>
          <w:rFonts w:ascii="Courier New" w:eastAsia="Courier New" w:hAnsi="Courier New" w:cs="Courier New"/>
          <w:rtl w:val="0"/>
        </w:rPr>
        <w:t xml:space="preserve">,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boat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empty</w:t>
      </w:r>
      <w:r>
        <w:rPr>
          <w:rFonts w:ascii="Courier New" w:eastAsia="Courier New" w:hAnsi="Courier New" w:cs="Courier New"/>
          <w:rtl w:val="0"/>
        </w:rPr>
        <w:t xml:space="preserve">,  </w:t>
      </w:r>
      <w:r>
        <w:rPr>
          <w:rFonts w:ascii="Courier New" w:eastAsia="Courier New" w:hAnsi="Courier New" w:cs="Courier New"/>
          <w:rtl w:val="0"/>
        </w:rPr>
        <w:t>and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MOLOKAI</w:t>
      </w:r>
      <w:r>
        <w:rPr>
          <w:rFonts w:ascii="Courier New" w:eastAsia="Courier New" w:hAnsi="Courier New" w:cs="Courier New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adultOnOahu</w:t>
      </w:r>
      <w:r>
        <w:rPr>
          <w:rFonts w:ascii="Courier New" w:eastAsia="Courier New" w:hAnsi="Courier New" w:cs="Courier New"/>
          <w:rtl w:val="0"/>
        </w:rPr>
        <w:t>--;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Count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number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of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children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OAHU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report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other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island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Adult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rows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MOLOKAI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Update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boatLocation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currentLocation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MOLOKAI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Report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number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of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children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have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counted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OAHU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Wake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Sleep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else</w:t>
      </w:r>
      <w:r>
        <w:rPr>
          <w:rFonts w:ascii="Courier New" w:eastAsia="Courier New" w:hAnsi="Courier New" w:cs="Courier New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if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everybody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MOLOKAI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finished</w:t>
      </w:r>
      <w:r>
        <w:rPr>
          <w:rFonts w:ascii="Courier New" w:eastAsia="Courier New" w:hAnsi="Courier New" w:cs="Courier New"/>
          <w:rtl w:val="0"/>
        </w:rPr>
        <w:t xml:space="preserve"> ← </w:t>
      </w:r>
      <w:r>
        <w:rPr>
          <w:rFonts w:ascii="Courier New" w:eastAsia="Courier New" w:hAnsi="Courier New" w:cs="Courier New"/>
          <w:rtl w:val="0"/>
        </w:rPr>
        <w:t>true</w:t>
      </w:r>
      <w:r>
        <w:rPr>
          <w:rFonts w:ascii="Courier New" w:eastAsia="Courier New" w:hAnsi="Courier New" w:cs="Courier New"/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  <w:tab/>
      </w: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Wake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  <w:tab/>
      </w: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Sleep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 xml:space="preserve">2. </w:t>
      </w:r>
      <w:r>
        <w:rPr>
          <w:rFonts w:ascii="Ubuntu" w:eastAsia="Ubuntu" w:hAnsi="Ubuntu" w:cs="Ubuntu"/>
          <w:rtl w:val="0"/>
        </w:rPr>
        <w:t>Implement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the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ChildItinerary</w:t>
      </w:r>
      <w:r>
        <w:rPr>
          <w:rFonts w:ascii="Ubuntu" w:eastAsia="Ubuntu" w:hAnsi="Ubuntu" w:cs="Ubuntu"/>
          <w:rtl w:val="0"/>
        </w:rPr>
        <w:t xml:space="preserve"> </w:t>
      </w:r>
      <w:r>
        <w:rPr>
          <w:rFonts w:ascii="Ubuntu" w:eastAsia="Ubuntu" w:hAnsi="Ubuntu" w:cs="Ubuntu"/>
          <w:rtl w:val="0"/>
        </w:rPr>
        <w:t>method</w:t>
      </w:r>
      <w:r>
        <w:rPr>
          <w:rFonts w:ascii="Ubuntu" w:eastAsia="Ubuntu" w:hAnsi="Ubuntu" w:cs="Ubuntu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Ubuntu" w:eastAsia="Ubuntu" w:hAnsi="Ubuntu" w:cs="Ubuntu"/>
        </w:rPr>
      </w:pPr>
      <w:r>
        <w:rPr>
          <w:rFonts w:ascii="Ubuntu" w:eastAsia="Ubuntu" w:hAnsi="Ubuntu" w:cs="Ubuntu"/>
          <w:rtl w:val="0"/>
        </w:rPr>
        <w:tab/>
      </w:r>
      <w:r>
        <w:rPr>
          <w:rFonts w:ascii="Courier New" w:eastAsia="Courier New" w:hAnsi="Courier New" w:cs="Courier New"/>
          <w:rtl w:val="0"/>
        </w:rPr>
        <w:t>void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Boat</w:t>
      </w:r>
      <w:r>
        <w:rPr>
          <w:rFonts w:ascii="Courier New" w:eastAsia="Courier New" w:hAnsi="Courier New" w:cs="Courier New"/>
          <w:rtl w:val="0"/>
        </w:rPr>
        <w:t>::</w:t>
      </w:r>
      <w:r>
        <w:rPr>
          <w:rFonts w:ascii="Courier New" w:eastAsia="Courier New" w:hAnsi="Courier New" w:cs="Courier New"/>
          <w:rtl w:val="0"/>
        </w:rPr>
        <w:t>ChildItinerary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childrenOnOahu</w:t>
      </w:r>
      <w:r>
        <w:rPr>
          <w:rFonts w:ascii="Courier New" w:eastAsia="Courier New" w:hAnsi="Courier New" w:cs="Courier New"/>
          <w:rtl w:val="0"/>
        </w:rPr>
        <w:t>++;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Acquire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int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currentLocation</w:t>
      </w:r>
      <w:r>
        <w:rPr>
          <w:rFonts w:ascii="Courier New" w:eastAsia="Courier New" w:hAnsi="Courier New" w:cs="Courier New"/>
          <w:rtl w:val="0"/>
        </w:rPr>
        <w:t xml:space="preserve"> ← </w:t>
      </w:r>
      <w:r>
        <w:rPr>
          <w:rFonts w:ascii="Courier New" w:eastAsia="Courier New" w:hAnsi="Courier New" w:cs="Courier New"/>
          <w:rtl w:val="0"/>
        </w:rPr>
        <w:t>OAHU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while</w:t>
      </w:r>
      <w:r>
        <w:rPr>
          <w:rFonts w:ascii="Courier New" w:eastAsia="Courier New" w:hAnsi="Courier New" w:cs="Courier New"/>
          <w:rtl w:val="0"/>
        </w:rPr>
        <w:t xml:space="preserve"> (!</w:t>
      </w:r>
      <w:r>
        <w:rPr>
          <w:rFonts w:ascii="Courier New" w:eastAsia="Courier New" w:hAnsi="Courier New" w:cs="Courier New"/>
          <w:rtl w:val="0"/>
        </w:rPr>
        <w:t>finished</w:t>
      </w:r>
      <w:r>
        <w:rPr>
          <w:rFonts w:ascii="Courier New" w:eastAsia="Courier New" w:hAnsi="Courier New" w:cs="Courier New"/>
          <w:rtl w:val="0"/>
        </w:rPr>
        <w:t xml:space="preserve">)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243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if</w:t>
      </w:r>
      <w:r>
        <w:rPr>
          <w:rFonts w:ascii="Courier New" w:eastAsia="Courier New" w:hAnsi="Courier New" w:cs="Courier New"/>
          <w:rtl w:val="0"/>
        </w:rPr>
        <w:t xml:space="preserve"> (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boat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OAHU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childrenOnOahu</w:t>
      </w:r>
      <w:r>
        <w:rPr>
          <w:rFonts w:ascii="Courier New" w:eastAsia="Courier New" w:hAnsi="Courier New" w:cs="Courier New"/>
          <w:rtl w:val="0"/>
        </w:rPr>
        <w:t xml:space="preserve"> &gt; 0)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if</w:t>
      </w:r>
      <w:r>
        <w:rPr>
          <w:rFonts w:ascii="Courier New" w:eastAsia="Courier New" w:hAnsi="Courier New" w:cs="Courier New"/>
          <w:rtl w:val="0"/>
        </w:rPr>
        <w:t xml:space="preserve"> ( </w:t>
      </w:r>
      <w:r>
        <w:rPr>
          <w:rFonts w:ascii="Courier New" w:eastAsia="Courier New" w:hAnsi="Courier New" w:cs="Courier New"/>
          <w:rtl w:val="0"/>
        </w:rPr>
        <w:t>childrenOnBoat</w:t>
      </w:r>
      <w:r>
        <w:rPr>
          <w:rFonts w:ascii="Courier New" w:eastAsia="Courier New" w:hAnsi="Courier New" w:cs="Courier New"/>
          <w:rtl w:val="0"/>
        </w:rPr>
        <w:t xml:space="preserve"> == 0)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childrenOnOahu</w:t>
      </w:r>
      <w:r>
        <w:rPr>
          <w:rFonts w:ascii="Courier New" w:eastAsia="Courier New" w:hAnsi="Courier New" w:cs="Courier New"/>
          <w:rtl w:val="0"/>
        </w:rPr>
        <w:t>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childrenOnBoat</w:t>
      </w:r>
      <w:r>
        <w:rPr>
          <w:rFonts w:ascii="Courier New" w:eastAsia="Courier New" w:hAnsi="Courier New" w:cs="Courier New"/>
          <w:rtl w:val="0"/>
        </w:rPr>
        <w:t>++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Find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another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for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pilot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Child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ride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MOLOKAI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Update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currentLocation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boatLocation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MOLOKAI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childrenOnBoat</w:t>
      </w:r>
      <w:r>
        <w:rPr>
          <w:rFonts w:ascii="Courier New" w:eastAsia="Courier New" w:hAnsi="Courier New" w:cs="Courier New"/>
          <w:rtl w:val="0"/>
        </w:rPr>
        <w:t>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childrenOnMolokai</w:t>
      </w:r>
      <w:r>
        <w:rPr>
          <w:rFonts w:ascii="Courier New" w:eastAsia="Courier New" w:hAnsi="Courier New" w:cs="Courier New"/>
          <w:rtl w:val="0"/>
        </w:rPr>
        <w:t xml:space="preserve">++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else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if</w:t>
      </w:r>
      <w:r>
        <w:rPr>
          <w:rFonts w:ascii="Courier New" w:eastAsia="Courier New" w:hAnsi="Courier New" w:cs="Courier New"/>
          <w:rtl w:val="0"/>
        </w:rPr>
        <w:t xml:space="preserve"> ( </w:t>
      </w:r>
      <w:r>
        <w:rPr>
          <w:rFonts w:ascii="Courier New" w:eastAsia="Courier New" w:hAnsi="Courier New" w:cs="Courier New"/>
          <w:rtl w:val="0"/>
        </w:rPr>
        <w:t>childrenOnBoat</w:t>
      </w:r>
      <w:r>
        <w:rPr>
          <w:rFonts w:ascii="Courier New" w:eastAsia="Courier New" w:hAnsi="Courier New" w:cs="Courier New"/>
          <w:rtl w:val="0"/>
        </w:rPr>
        <w:t xml:space="preserve"> == 1)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childrenOnOahu</w:t>
      </w:r>
      <w:r>
        <w:rPr>
          <w:rFonts w:ascii="Courier New" w:eastAsia="Courier New" w:hAnsi="Courier New" w:cs="Courier New"/>
          <w:rtl w:val="0"/>
        </w:rPr>
        <w:t>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childrenOnBoard</w:t>
      </w:r>
      <w:r>
        <w:rPr>
          <w:rFonts w:ascii="Courier New" w:eastAsia="Courier New" w:hAnsi="Courier New" w:cs="Courier New"/>
          <w:rtl w:val="0"/>
        </w:rPr>
        <w:t>++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Count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number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of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adult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children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OAHU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Child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rows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MOLOKAI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Update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currentLocation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boatLocation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MOLOKAI</w:t>
      </w:r>
      <w:r>
        <w:rPr>
          <w:rFonts w:ascii="Courier New" w:eastAsia="Courier New" w:hAnsi="Courier New" w:cs="Courier New"/>
          <w:rtl w:val="0"/>
        </w:rPr>
        <w:t xml:space="preserve">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childrenOnBoat</w:t>
      </w:r>
      <w:r>
        <w:rPr>
          <w:rFonts w:ascii="Courier New" w:eastAsia="Courier New" w:hAnsi="Courier New" w:cs="Courier New"/>
          <w:rtl w:val="0"/>
        </w:rPr>
        <w:t>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childrenOnMolokai</w:t>
      </w:r>
      <w:r>
        <w:rPr>
          <w:rFonts w:ascii="Courier New" w:eastAsia="Courier New" w:hAnsi="Courier New" w:cs="Courier New"/>
          <w:rtl w:val="0"/>
        </w:rPr>
        <w:t>++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Report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number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of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adults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children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have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counted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OAHU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if</w:t>
      </w:r>
      <w:r>
        <w:rPr>
          <w:rFonts w:ascii="Courier New" w:eastAsia="Courier New" w:hAnsi="Courier New" w:cs="Courier New"/>
          <w:rtl w:val="0"/>
        </w:rPr>
        <w:t xml:space="preserve"> ( </w:t>
      </w:r>
      <w:r>
        <w:rPr>
          <w:rFonts w:ascii="Courier New" w:eastAsia="Courier New" w:hAnsi="Courier New" w:cs="Courier New"/>
          <w:rtl w:val="0"/>
        </w:rPr>
        <w:t>nobody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OAHU</w:t>
      </w:r>
      <w:r>
        <w:rPr>
          <w:rFonts w:ascii="Courier New" w:eastAsia="Courier New" w:hAnsi="Courier New" w:cs="Courier New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finished</w:t>
      </w:r>
      <w:r>
        <w:rPr>
          <w:rFonts w:ascii="Courier New" w:eastAsia="Courier New" w:hAnsi="Courier New" w:cs="Courier New"/>
          <w:rtl w:val="0"/>
        </w:rPr>
        <w:t xml:space="preserve"> ← </w:t>
      </w:r>
      <w:r>
        <w:rPr>
          <w:rFonts w:ascii="Courier New" w:eastAsia="Courier New" w:hAnsi="Courier New" w:cs="Courier New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  <w:tab/>
      </w: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Wake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  <w:tab/>
      </w: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Sleep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8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else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if</w:t>
      </w:r>
      <w:r>
        <w:rPr>
          <w:rFonts w:ascii="Courier New" w:eastAsia="Courier New" w:hAnsi="Courier New" w:cs="Courier New"/>
          <w:rtl w:val="0"/>
        </w:rPr>
        <w:t xml:space="preserve"> ( </w:t>
      </w:r>
      <w:r>
        <w:rPr>
          <w:rFonts w:ascii="Courier New" w:eastAsia="Courier New" w:hAnsi="Courier New" w:cs="Courier New"/>
          <w:rtl w:val="0"/>
        </w:rPr>
        <w:t>currentLocation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boatLocation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MOLOKAI</w:t>
      </w:r>
      <w:r>
        <w:rPr>
          <w:rFonts w:ascii="Courier New" w:eastAsia="Courier New" w:hAnsi="Courier New" w:cs="Courier New"/>
          <w:rtl w:val="0"/>
        </w:rPr>
        <w:t xml:space="preserve">, </w:t>
      </w:r>
      <w:r>
        <w:rPr>
          <w:rFonts w:ascii="Courier New" w:eastAsia="Courier New" w:hAnsi="Courier New" w:cs="Courier New"/>
          <w:rtl w:val="0"/>
        </w:rPr>
        <w:t>and</w:t>
      </w:r>
      <w:r>
        <w:rPr>
          <w:rFonts w:ascii="Courier New" w:eastAsia="Courier New" w:hAnsi="Courier New" w:cs="Courier New"/>
          <w:rtl w:val="0"/>
        </w:rPr>
        <w:t xml:space="preserve">   </w:t>
      </w:r>
      <w:r>
        <w:rPr>
          <w:rFonts w:ascii="Courier New" w:eastAsia="Courier New" w:hAnsi="Courier New" w:cs="Courier New"/>
          <w:rtl w:val="0"/>
        </w:rPr>
        <w:t>there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people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OAHU</w:t>
      </w:r>
      <w:r>
        <w:rPr>
          <w:rFonts w:ascii="Courier New" w:eastAsia="Courier New" w:hAnsi="Courier New" w:cs="Courier New"/>
          <w:rtl w:val="0"/>
        </w:rPr>
        <w:t xml:space="preserve"> 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8" w:firstLine="71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childrenOnMolokai</w:t>
      </w:r>
      <w:r>
        <w:rPr>
          <w:rFonts w:ascii="Courier New" w:eastAsia="Courier New" w:hAnsi="Courier New" w:cs="Courier New"/>
          <w:rtl w:val="0"/>
        </w:rPr>
        <w:t>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8" w:firstLine="71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Count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number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of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children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MOLOKAI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8" w:firstLine="71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Child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rows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OAHU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8" w:firstLine="71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Update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currentLocation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and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boatLocation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to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OAHU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8" w:firstLine="71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childrenOnOahu</w:t>
      </w:r>
      <w:r>
        <w:rPr>
          <w:rFonts w:ascii="Courier New" w:eastAsia="Courier New" w:hAnsi="Courier New" w:cs="Courier New"/>
          <w:rtl w:val="0"/>
        </w:rPr>
        <w:t>++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8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Report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the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number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of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children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have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counted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MOLOKAI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8" w:firstLine="71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Wake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8" w:firstLine="71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Sleep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8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else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8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Wake</w:t>
      </w:r>
      <w:r>
        <w:rPr>
          <w:rFonts w:ascii="Courier New" w:eastAsia="Courier New" w:hAnsi="Courier New" w:cs="Courier New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8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 → </w:t>
      </w:r>
      <w:r>
        <w:rPr>
          <w:rFonts w:ascii="Courier New" w:eastAsia="Courier New" w:hAnsi="Courier New" w:cs="Courier New"/>
          <w:rtl w:val="0"/>
        </w:rPr>
        <w:t>Sleep</w:t>
      </w:r>
      <w:r>
        <w:rPr>
          <w:rFonts w:ascii="Courier New" w:eastAsia="Courier New" w:hAnsi="Courier New" w:cs="Courier New"/>
          <w:rtl w:val="0"/>
        </w:rPr>
        <w:t>()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